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87" w:rsidRDefault="00D80387" w:rsidP="00D803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80387" w:rsidRDefault="00D80387" w:rsidP="00D803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80387" w:rsidRDefault="00D80387" w:rsidP="00D803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80387" w:rsidRDefault="00D80387" w:rsidP="00D803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80387" w:rsidRDefault="00D80387" w:rsidP="00D803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80387" w:rsidRDefault="00D80387" w:rsidP="00D80387">
      <w:pPr>
        <w:spacing w:line="360" w:lineRule="auto"/>
        <w:jc w:val="center"/>
        <w:rPr>
          <w:b/>
          <w:caps/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D80387" w:rsidRDefault="00D80387" w:rsidP="00D8038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D80387" w:rsidRDefault="00D80387" w:rsidP="00D80387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>Тема: Наследование</w:t>
      </w: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D80387" w:rsidTr="0028533A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D80387" w:rsidRDefault="00D80387" w:rsidP="002853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D80387" w:rsidRDefault="00D80387" w:rsidP="0028533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D80387" w:rsidRPr="00D80387" w:rsidRDefault="00D80387" w:rsidP="0028533A">
            <w:pPr>
              <w:jc w:val="center"/>
            </w:pPr>
            <w:r>
              <w:rPr>
                <w:sz w:val="28"/>
                <w:szCs w:val="28"/>
              </w:rPr>
              <w:t>Виноградов К. А.</w:t>
            </w:r>
          </w:p>
        </w:tc>
      </w:tr>
      <w:tr w:rsidR="00D80387" w:rsidTr="0028533A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D80387" w:rsidRDefault="00D80387" w:rsidP="002853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D80387" w:rsidRDefault="00D80387" w:rsidP="0028533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D80387" w:rsidRPr="008C55EB" w:rsidRDefault="00D80387" w:rsidP="0028533A">
            <w:pPr>
              <w:jc w:val="center"/>
            </w:pPr>
            <w:r>
              <w:rPr>
                <w:sz w:val="28"/>
                <w:szCs w:val="28"/>
              </w:rPr>
              <w:t>Терентьев</w:t>
            </w:r>
            <w:r w:rsidRPr="00D803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 О.</w:t>
            </w:r>
          </w:p>
        </w:tc>
      </w:tr>
    </w:tbl>
    <w:p w:rsidR="00D80387" w:rsidRDefault="00D80387" w:rsidP="00D80387">
      <w:pPr>
        <w:spacing w:line="360" w:lineRule="auto"/>
        <w:jc w:val="center"/>
        <w:rPr>
          <w:bCs/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bCs/>
          <w:sz w:val="28"/>
          <w:szCs w:val="28"/>
        </w:rPr>
      </w:pPr>
    </w:p>
    <w:p w:rsidR="00D80387" w:rsidRDefault="00D80387" w:rsidP="00D8038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80387" w:rsidRDefault="00D80387" w:rsidP="00D80387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80387" w:rsidRDefault="00D80387" w:rsidP="0028533A">
      <w:pPr>
        <w:pageBreakBefore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наследование объектов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</w:t>
      </w:r>
    </w:p>
    <w:p w:rsidR="0028533A" w:rsidRPr="00D91DF0" w:rsidRDefault="0028533A" w:rsidP="00D80387">
      <w:pPr>
        <w:spacing w:line="360" w:lineRule="auto"/>
        <w:ind w:firstLine="709"/>
        <w:jc w:val="both"/>
        <w:rPr>
          <w:sz w:val="28"/>
          <w:szCs w:val="28"/>
        </w:rPr>
      </w:pPr>
    </w:p>
    <w:p w:rsidR="00D80387" w:rsidRPr="00E63DF6" w:rsidRDefault="00D80387" w:rsidP="0028533A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 w:rsidRPr="003D6467">
        <w:rPr>
          <w:i/>
          <w:sz w:val="28"/>
          <w:szCs w:val="28"/>
        </w:rPr>
        <w:t>Наследование —</w:t>
      </w:r>
      <w:r w:rsidRPr="003D6467">
        <w:rPr>
          <w:sz w:val="28"/>
          <w:szCs w:val="28"/>
        </w:rPr>
        <w:t xml:space="preserve"> свойство системы, позволяющее описать новый класс на основе уже </w:t>
      </w:r>
      <w:proofErr w:type="gramStart"/>
      <w:r w:rsidRPr="003D6467">
        <w:rPr>
          <w:sz w:val="28"/>
          <w:szCs w:val="28"/>
        </w:rPr>
        <w:t>существующего</w:t>
      </w:r>
      <w:proofErr w:type="gramEnd"/>
      <w:r w:rsidRPr="003D6467">
        <w:rPr>
          <w:sz w:val="28"/>
          <w:szCs w:val="28"/>
        </w:rPr>
        <w:t xml:space="preserve">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производный класс полностью сохраняет интерфейс родительского класса. Обратное неверно.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3D6467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метод, обозначаемый ключевым словом </w:t>
      </w:r>
      <w:r w:rsidRPr="003D646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virtual</w:t>
      </w:r>
      <w:r w:rsidRPr="003D6467">
        <w:rPr>
          <w:sz w:val="28"/>
          <w:szCs w:val="28"/>
        </w:rPr>
        <w:t xml:space="preserve">”, </w:t>
      </w:r>
      <w:r>
        <w:rPr>
          <w:sz w:val="28"/>
          <w:szCs w:val="28"/>
        </w:rPr>
        <w:t>может быть переопределен производным классом.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классе есть виртуальные функции, нужно использовать </w:t>
      </w:r>
      <w:r>
        <w:rPr>
          <w:i/>
          <w:sz w:val="28"/>
          <w:szCs w:val="28"/>
        </w:rPr>
        <w:t>виртуальные деструкторы</w:t>
      </w:r>
      <w:r>
        <w:rPr>
          <w:sz w:val="28"/>
          <w:szCs w:val="28"/>
        </w:rPr>
        <w:t xml:space="preserve">. Это связано с тем, что при создании класса в динамической памяти удаление может </w:t>
      </w:r>
      <w:proofErr w:type="gramStart"/>
      <w:r>
        <w:rPr>
          <w:sz w:val="28"/>
          <w:szCs w:val="28"/>
        </w:rPr>
        <w:t>производится</w:t>
      </w:r>
      <w:proofErr w:type="gramEnd"/>
      <w:r>
        <w:rPr>
          <w:sz w:val="28"/>
          <w:szCs w:val="28"/>
        </w:rPr>
        <w:t xml:space="preserve"> через базовый класс, а деструктор базового класса не может вызвать деструктор производного. При использовании виртуального деструктора будет вызван деструктор производного класса и уже после этого – базового. </w:t>
      </w:r>
    </w:p>
    <w:p w:rsidR="0028533A" w:rsidRPr="008F6B1D" w:rsidRDefault="0028533A" w:rsidP="00D80387">
      <w:pPr>
        <w:spacing w:line="360" w:lineRule="auto"/>
        <w:ind w:firstLine="709"/>
        <w:jc w:val="both"/>
        <w:rPr>
          <w:sz w:val="28"/>
          <w:szCs w:val="28"/>
        </w:rPr>
      </w:pPr>
    </w:p>
    <w:p w:rsidR="00D80387" w:rsidRPr="00666830" w:rsidRDefault="00D80387" w:rsidP="0028533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D80387" w:rsidRPr="00D91DF0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D91DF0">
        <w:rPr>
          <w:sz w:val="28"/>
          <w:szCs w:val="28"/>
        </w:rPr>
        <w:t>Shape</w:t>
      </w:r>
      <w:proofErr w:type="spellEnd"/>
      <w:r w:rsidRPr="00D91DF0">
        <w:rPr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D80387" w:rsidRPr="00D91DF0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rFonts w:ascii="Tahoma" w:hAnsi="Tahoma" w:cs="Tahoma"/>
          <w:sz w:val="28"/>
          <w:szCs w:val="28"/>
        </w:rPr>
        <w:lastRenderedPageBreak/>
        <w:t>﻿﻿</w:t>
      </w:r>
      <w:r w:rsidRPr="00D91DF0">
        <w:rPr>
          <w:sz w:val="28"/>
          <w:szCs w:val="28"/>
        </w:rPr>
        <w:t>Необходимо также обеспечить однозначную идентификацию каждого объекта</w:t>
      </w:r>
      <w:r>
        <w:rPr>
          <w:sz w:val="28"/>
          <w:szCs w:val="28"/>
        </w:rPr>
        <w:t>.</w:t>
      </w:r>
    </w:p>
    <w:p w:rsidR="00D80387" w:rsidRPr="00D91DF0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должно содержать:</w:t>
      </w:r>
    </w:p>
    <w:p w:rsidR="00D80387" w:rsidRPr="00D91DF0" w:rsidRDefault="00D80387" w:rsidP="00D80387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r>
        <w:rPr>
          <w:sz w:val="28"/>
          <w:szCs w:val="28"/>
          <w:lang w:val="en-US"/>
        </w:rPr>
        <w:t>;</w:t>
      </w:r>
    </w:p>
    <w:p w:rsidR="00D80387" w:rsidRDefault="00D80387" w:rsidP="00D80387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UML диаграмму разработанных классов;</w:t>
      </w:r>
    </w:p>
    <w:p w:rsidR="00D80387" w:rsidRDefault="00D80387" w:rsidP="00D80387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текстовое обоснование проектных решений;</w:t>
      </w:r>
    </w:p>
    <w:p w:rsidR="00D80387" w:rsidRPr="00D91DF0" w:rsidRDefault="00D80387" w:rsidP="00D80387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реализацию классов на языке</w:t>
      </w:r>
      <w:proofErr w:type="gramStart"/>
      <w:r w:rsidRPr="00D91DF0">
        <w:rPr>
          <w:sz w:val="28"/>
          <w:szCs w:val="28"/>
        </w:rPr>
        <w:t xml:space="preserve"> С</w:t>
      </w:r>
      <w:proofErr w:type="gramEnd"/>
      <w:r w:rsidRPr="00D91DF0">
        <w:rPr>
          <w:sz w:val="28"/>
          <w:szCs w:val="28"/>
        </w:rPr>
        <w:t>++.</w:t>
      </w:r>
    </w:p>
    <w:p w:rsidR="00D80387" w:rsidRPr="00D91DF0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Для разработки диаграммы классов UML необходимо использовать какой-либо онлайн редактор, например, https://yuml.me/</w:t>
      </w:r>
      <w:r w:rsidRPr="00D91DF0">
        <w:rPr>
          <w:rFonts w:ascii="Tahoma" w:hAnsi="Tahoma" w:cs="Tahoma"/>
          <w:sz w:val="28"/>
          <w:szCs w:val="28"/>
        </w:rPr>
        <w:t>﻿</w:t>
      </w:r>
      <w:r w:rsidRPr="00D91DF0">
        <w:rPr>
          <w:sz w:val="28"/>
          <w:szCs w:val="28"/>
        </w:rPr>
        <w:t xml:space="preserve"> 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</w:p>
    <w:p w:rsidR="00D80387" w:rsidRDefault="00D80387" w:rsidP="0028533A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работы.</w:t>
      </w:r>
    </w:p>
    <w:p w:rsidR="00D80387" w:rsidRP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делом создадим абстрактный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, через который будет осуществляться доступ к информации о фигурах, а также будет производиться трансформация фигур.</w:t>
      </w:r>
      <w:r w:rsidRPr="005A07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Фигуры будем хранить в виде их основных точек, а также точки центра. Для хранения позиций точек по осям </w:t>
      </w:r>
      <w:r>
        <w:rPr>
          <w:sz w:val="28"/>
          <w:szCs w:val="28"/>
          <w:lang w:val="en-US"/>
        </w:rPr>
        <w:t>X</w:t>
      </w:r>
      <w:r w:rsidRPr="00D803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создадим структуру 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, а для хран</w:t>
      </w:r>
      <w:r w:rsidR="00207EF7">
        <w:rPr>
          <w:sz w:val="28"/>
          <w:szCs w:val="28"/>
        </w:rPr>
        <w:t xml:space="preserve">ения массива этих точек – </w:t>
      </w:r>
      <w:r w:rsidR="00207EF7">
        <w:rPr>
          <w:sz w:val="28"/>
          <w:szCs w:val="28"/>
          <w:lang w:val="en-US"/>
        </w:rPr>
        <w:t>vector</w:t>
      </w:r>
      <w:r w:rsidR="00207EF7" w:rsidRPr="00207EF7">
        <w:rPr>
          <w:sz w:val="28"/>
          <w:szCs w:val="28"/>
        </w:rPr>
        <w:t>&lt;</w:t>
      </w:r>
      <w:r w:rsidR="00207EF7">
        <w:rPr>
          <w:sz w:val="28"/>
          <w:szCs w:val="28"/>
          <w:lang w:val="en-US"/>
        </w:rPr>
        <w:t>point</w:t>
      </w:r>
      <w:r w:rsidR="00207EF7" w:rsidRPr="00207EF7">
        <w:rPr>
          <w:sz w:val="28"/>
          <w:szCs w:val="28"/>
        </w:rPr>
        <w:t>&gt;</w:t>
      </w:r>
      <w:r>
        <w:rPr>
          <w:sz w:val="28"/>
          <w:szCs w:val="28"/>
        </w:rPr>
        <w:t>. Помимо этих точек в данном классе содержится общая информация о фигурах: положение центра, градус поворота относительно вертикальной оси, цвет</w:t>
      </w:r>
      <w:r w:rsidR="0028533A">
        <w:rPr>
          <w:sz w:val="28"/>
          <w:szCs w:val="28"/>
        </w:rPr>
        <w:t>, множитель размера</w:t>
      </w:r>
      <w:r>
        <w:rPr>
          <w:sz w:val="28"/>
          <w:szCs w:val="28"/>
        </w:rPr>
        <w:t>.</w:t>
      </w:r>
    </w:p>
    <w:p w:rsidR="00D80387" w:rsidRPr="00635178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Pure</w:t>
      </w:r>
      <w:r w:rsidRPr="00E63D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63DF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E63DF6">
        <w:rPr>
          <w:sz w:val="28"/>
          <w:szCs w:val="28"/>
        </w:rPr>
        <w:t xml:space="preserve"> </w:t>
      </w:r>
      <w:r w:rsidR="0028533A">
        <w:rPr>
          <w:sz w:val="28"/>
          <w:szCs w:val="28"/>
          <w:lang w:val="en-US"/>
        </w:rPr>
        <w:t>print</w:t>
      </w:r>
      <w:r w:rsidRPr="00E63DF6">
        <w:rPr>
          <w:sz w:val="28"/>
          <w:szCs w:val="28"/>
        </w:rPr>
        <w:t xml:space="preserve">, </w:t>
      </w:r>
      <w:proofErr w:type="spellStart"/>
      <w:r w:rsidR="0028533A" w:rsidRPr="0028533A">
        <w:rPr>
          <w:sz w:val="28"/>
          <w:szCs w:val="28"/>
        </w:rPr>
        <w:t>setScale</w:t>
      </w:r>
      <w:proofErr w:type="spellEnd"/>
      <w:r w:rsidRPr="00E63DF6">
        <w:rPr>
          <w:sz w:val="28"/>
          <w:szCs w:val="28"/>
        </w:rPr>
        <w:t xml:space="preserve">, </w:t>
      </w:r>
      <w:proofErr w:type="spellStart"/>
      <w:r w:rsidR="0028533A" w:rsidRPr="0028533A">
        <w:rPr>
          <w:sz w:val="28"/>
          <w:szCs w:val="28"/>
          <w:lang w:val="en-US"/>
        </w:rPr>
        <w:t>setAngle</w:t>
      </w:r>
      <w:proofErr w:type="spellEnd"/>
      <w:r w:rsidRPr="00E63DF6">
        <w:rPr>
          <w:sz w:val="28"/>
          <w:szCs w:val="28"/>
        </w:rPr>
        <w:t xml:space="preserve">, </w:t>
      </w:r>
      <w:proofErr w:type="spellStart"/>
      <w:r w:rsidR="0028533A" w:rsidRPr="0028533A">
        <w:rPr>
          <w:sz w:val="28"/>
          <w:szCs w:val="28"/>
        </w:rPr>
        <w:t>shape_clear</w:t>
      </w:r>
      <w:proofErr w:type="spellEnd"/>
      <w:r w:rsidRPr="00E63DF6">
        <w:rPr>
          <w:sz w:val="28"/>
          <w:szCs w:val="28"/>
        </w:rPr>
        <w:t xml:space="preserve">, </w:t>
      </w:r>
      <w:r>
        <w:rPr>
          <w:sz w:val="28"/>
          <w:szCs w:val="28"/>
        </w:rPr>
        <w:t>имеющие</w:t>
      </w:r>
      <w:r w:rsidRPr="00E63DF6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область</w:t>
      </w:r>
      <w:r w:rsidRPr="00E63DF6">
        <w:rPr>
          <w:sz w:val="28"/>
          <w:szCs w:val="28"/>
        </w:rPr>
        <w:t xml:space="preserve"> </w:t>
      </w:r>
      <w:r>
        <w:rPr>
          <w:sz w:val="28"/>
          <w:szCs w:val="28"/>
        </w:rPr>
        <w:t>видимости</w:t>
      </w:r>
      <w:r w:rsidRPr="00E63D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private</w:t>
      </w:r>
      <w:r w:rsidRPr="00E63DF6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E63DF6">
        <w:rPr>
          <w:sz w:val="28"/>
          <w:szCs w:val="28"/>
        </w:rPr>
        <w:t xml:space="preserve"> </w:t>
      </w:r>
      <w:r>
        <w:rPr>
          <w:sz w:val="28"/>
          <w:szCs w:val="28"/>
        </w:rPr>
        <w:t>того, чтобы к ним не могли обратиться из других классов. Эти методы отвечают за обработку специфической информации, котор</w:t>
      </w:r>
      <w:r w:rsidR="00635178">
        <w:rPr>
          <w:sz w:val="28"/>
          <w:szCs w:val="28"/>
        </w:rPr>
        <w:t>ая уникальна для каждой фигуры.</w:t>
      </w:r>
    </w:p>
    <w:p w:rsidR="00D80387" w:rsidRPr="00635178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реализуем непосредственно фигуры. Первым будет </w:t>
      </w:r>
      <w:r>
        <w:rPr>
          <w:sz w:val="28"/>
          <w:szCs w:val="28"/>
          <w:lang w:val="en-US"/>
        </w:rPr>
        <w:t>eclipse</w:t>
      </w:r>
      <w:r w:rsidRPr="005A077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для реализации эллипса. Он будет непосредственно унаследован от </w:t>
      </w:r>
      <w:r>
        <w:rPr>
          <w:sz w:val="28"/>
          <w:szCs w:val="28"/>
          <w:lang w:val="en-US"/>
        </w:rPr>
        <w:t>shape</w:t>
      </w:r>
      <w:r w:rsidRPr="00A4646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Добавим новые переменные – координаты фокусов, фокусное расстояние. Изменим конструктор, чтобы производился расчет необходимых величин. Также переопределим </w:t>
      </w:r>
      <w:r>
        <w:rPr>
          <w:sz w:val="28"/>
          <w:szCs w:val="28"/>
          <w:lang w:val="en-US"/>
        </w:rPr>
        <w:t>pure</w:t>
      </w:r>
      <w:r w:rsidRPr="00A464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A46460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методы, описанные выше, чтобы они корректно из</w:t>
      </w:r>
      <w:r w:rsidR="00635178">
        <w:rPr>
          <w:sz w:val="28"/>
          <w:szCs w:val="28"/>
        </w:rPr>
        <w:t>меняли значения нужных величин.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Следующим будет класс </w:t>
      </w:r>
      <w:r w:rsidR="00635178">
        <w:rPr>
          <w:sz w:val="28"/>
          <w:szCs w:val="28"/>
          <w:lang w:val="en-US"/>
        </w:rPr>
        <w:t>Trap</w:t>
      </w:r>
      <w:r w:rsidRPr="00A46460">
        <w:rPr>
          <w:sz w:val="28"/>
          <w:szCs w:val="28"/>
        </w:rPr>
        <w:t xml:space="preserve"> </w:t>
      </w:r>
      <w:r w:rsidR="00635178" w:rsidRPr="00635178">
        <w:rPr>
          <w:sz w:val="28"/>
          <w:szCs w:val="28"/>
        </w:rPr>
        <w:t>–</w:t>
      </w:r>
      <w:r w:rsidRPr="00A464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трапеции. Также наследник </w:t>
      </w:r>
      <w:r>
        <w:rPr>
          <w:sz w:val="28"/>
          <w:szCs w:val="28"/>
          <w:lang w:val="en-US"/>
        </w:rPr>
        <w:t>shape</w:t>
      </w:r>
      <w:r w:rsidRPr="00A46460">
        <w:rPr>
          <w:sz w:val="28"/>
          <w:szCs w:val="28"/>
        </w:rPr>
        <w:t xml:space="preserve">. </w:t>
      </w:r>
      <w:r>
        <w:rPr>
          <w:sz w:val="28"/>
          <w:szCs w:val="28"/>
        </w:rPr>
        <w:t>Новые переменные – высота, длины верхнего и нижнего оснований</w:t>
      </w:r>
      <w:r w:rsidR="00635178" w:rsidRPr="00635178">
        <w:rPr>
          <w:sz w:val="28"/>
          <w:szCs w:val="28"/>
        </w:rPr>
        <w:t xml:space="preserve">, </w:t>
      </w:r>
      <w:r w:rsidR="00635178">
        <w:rPr>
          <w:sz w:val="28"/>
          <w:szCs w:val="28"/>
        </w:rPr>
        <w:t>отступ середины верхнего основания от центра.</w:t>
      </w:r>
    </w:p>
    <w:p w:rsidR="00D80387" w:rsidRDefault="00D80387" w:rsidP="00D803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Наконец, нарисуем </w:t>
      </w:r>
      <w:r>
        <w:rPr>
          <w:sz w:val="28"/>
          <w:szCs w:val="28"/>
          <w:lang w:val="en-US"/>
        </w:rPr>
        <w:t>UML</w:t>
      </w:r>
      <w:r w:rsidRPr="00983B6A">
        <w:rPr>
          <w:sz w:val="28"/>
          <w:szCs w:val="28"/>
        </w:rPr>
        <w:t>-</w:t>
      </w:r>
      <w:r>
        <w:rPr>
          <w:sz w:val="28"/>
          <w:szCs w:val="28"/>
        </w:rPr>
        <w:t>диаграмму классов. Она представлена в приложении Е.</w:t>
      </w:r>
    </w:p>
    <w:p w:rsidR="0028533A" w:rsidRPr="00E63DF6" w:rsidRDefault="0028533A" w:rsidP="00D80387">
      <w:pPr>
        <w:spacing w:line="360" w:lineRule="auto"/>
        <w:ind w:firstLine="709"/>
        <w:jc w:val="both"/>
        <w:rPr>
          <w:sz w:val="28"/>
          <w:szCs w:val="28"/>
        </w:rPr>
      </w:pPr>
    </w:p>
    <w:p w:rsidR="00D80387" w:rsidRDefault="00D80387" w:rsidP="0028533A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D80387" w:rsidRPr="00983B6A" w:rsidRDefault="00D80387" w:rsidP="002853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изучено наследование классов в </w:t>
      </w:r>
      <w:r>
        <w:rPr>
          <w:sz w:val="28"/>
          <w:szCs w:val="28"/>
          <w:lang w:val="en-US"/>
        </w:rPr>
        <w:t>C</w:t>
      </w:r>
      <w:r w:rsidRPr="008C55EB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Написан базовый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от которого наследуются </w:t>
      </w:r>
      <w:proofErr w:type="spellStart"/>
      <w:r>
        <w:rPr>
          <w:sz w:val="28"/>
          <w:szCs w:val="28"/>
          <w:lang w:val="en-US"/>
        </w:rPr>
        <w:t>Eclpise</w:t>
      </w:r>
      <w:proofErr w:type="spellEnd"/>
      <w:r w:rsidRPr="008C55EB">
        <w:rPr>
          <w:sz w:val="28"/>
          <w:szCs w:val="28"/>
        </w:rPr>
        <w:t>,</w:t>
      </w:r>
      <w:r>
        <w:rPr>
          <w:sz w:val="28"/>
          <w:szCs w:val="28"/>
        </w:rPr>
        <w:t xml:space="preserve"> и </w:t>
      </w:r>
      <w:r w:rsidR="00635178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rap</w:t>
      </w:r>
      <w:r>
        <w:rPr>
          <w:sz w:val="28"/>
          <w:szCs w:val="28"/>
        </w:rPr>
        <w:t xml:space="preserve">. Также </w:t>
      </w:r>
      <w:proofErr w:type="gramStart"/>
      <w:r>
        <w:rPr>
          <w:sz w:val="28"/>
          <w:szCs w:val="28"/>
        </w:rPr>
        <w:t>нарисована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этих классов.</w:t>
      </w:r>
    </w:p>
    <w:p w:rsidR="00D80387" w:rsidRDefault="00D80387" w:rsidP="00D80387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D80387" w:rsidRPr="00635178" w:rsidRDefault="00635178" w:rsidP="00D80387">
      <w:pPr>
        <w:pStyle w:val="Times1420"/>
        <w:spacing w:line="360" w:lineRule="auto"/>
        <w:ind w:firstLine="0"/>
        <w:jc w:val="center"/>
        <w:rPr>
          <w:rStyle w:val="ae"/>
          <w:bCs w:val="0"/>
          <w:caps/>
          <w:lang w:val="en-US"/>
        </w:rPr>
      </w:pPr>
      <w:r>
        <w:rPr>
          <w:rStyle w:val="ae"/>
          <w:bCs w:val="0"/>
          <w:caps/>
          <w:lang w:val="en-US"/>
        </w:rPr>
        <w:t>shape.h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#pragma once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#define _USE_MATH_DEFINES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#include &lt;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cmath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&gt;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#include &lt;algorithm&gt;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#include &lt;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&gt;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#include &lt;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cstdint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&gt;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#include &lt;vector&gt;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struct</w:t>
      </w:r>
      <w:proofErr w:type="spellEnd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point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x;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y;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class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Shape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public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: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Shape(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scale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1;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angle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0;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{ 0, 0, 0 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getCenx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getCeny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toDeg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(double rad)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rad * 180 / M_PI;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toRad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(double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deg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deg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 M_PI / 180;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setCenter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(double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(auto&amp;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this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this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-&gt;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lastRenderedPageBreak/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virtual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void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setAngle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(double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if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== 360 ||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== 0)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angle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angle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fmod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(angle, 360);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rang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toRad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(auto&amp;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-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)*sin(rang);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sin(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virtual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void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setScale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(double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scale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(auto&amp;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setColour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(uint8_t r, uint8_t g, uint8_t b)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{ r, g, b 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virtual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void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shape_clear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angle = 0;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scale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1;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{ 0, 0, 0 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arr.clear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virtual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void print(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&amp; out)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"Class: shape"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 xml:space="preserve">out &lt;&lt; "Center: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','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"Angle: " &lt;&lt; angle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"Scale: " &lt;&lt; scale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"RGB: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"Point number: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arr.size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"x: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 y: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friend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&amp; operator&lt;&lt;(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&amp; out, Shape&amp; in)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in.print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out);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lastRenderedPageBreak/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out;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protected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: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struct</w:t>
      </w:r>
      <w:proofErr w:type="spellEnd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RGB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uint8_t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R;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uint8_t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G;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uint8_t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B;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friend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&amp; operator&lt;&lt;(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&amp; out, RGB&amp; in)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(unsigned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in.R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 ' &lt;&lt; (unsigned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in.G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 ' &lt;&lt; (unsigned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in.B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out;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 xml:space="preserve">}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point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angle;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scale;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::vector&lt;point&gt;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class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Ellipse : public Shape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public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: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Ellipse(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ins_foc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rad_sml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rad_lrg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:Shape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foc_rang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2 *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abs(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ins_foc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abs(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ins_foc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abs(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ins_foc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point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dot;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//Left edge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abs(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rad_lrg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//Right edge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abs(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rad_lrg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//Top edge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abs(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rad_sml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//Bottom edge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abs(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rad_sml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lastRenderedPageBreak/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print(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&amp; out)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"Class: ellipse"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 xml:space="preserve">out &lt;&lt; "Center: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','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"Focus range: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foc_rang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"\n";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"Left focus: x: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 y: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"Right focus: x: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 y: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"Angle: " &lt;&lt; angle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"Scale: " &lt;&lt; scale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"RGB: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"Point number: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arr.size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"x: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 y: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setAngle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(double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if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== 360 ||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== 0)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return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angle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angle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fmod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(angle, 360);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rang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toRad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ins_angle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-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)*sin(rang);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)*sin(rang);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-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)*sin(rang);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)*sin(rang);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(auto&amp;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-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)*sin(rang);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temp_x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sin(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rang) +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)*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cos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(rang);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setScale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(double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scale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foc_rang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(auto&amp;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lastRenderedPageBreak/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shape_clear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angle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foc_rang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0;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scale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1;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{ 0, 0, 0 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arr.clear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protected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: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point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l_foc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point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r_foc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foc_rang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class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Trap : public Shape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public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: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Trap(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height_length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top_base_length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bottom_base_length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top_base_offset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 xml:space="preserve">: 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Shape(</w:t>
      </w:r>
      <w:proofErr w:type="spellStart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ins_x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), height(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::abs(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height_length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)),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::abs(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top_base_length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)),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::abs(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bottom_base_length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point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dot;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//Top left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/ 2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top_base_offset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height / 2;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//Top right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/ 2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top_base_offset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height / 2;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//Bot left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/ 2;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height / 2;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//Bot right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/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2 ;</w:t>
      </w:r>
      <w:proofErr w:type="gramEnd"/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dot.y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height / 2;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arr.push_</w:t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back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dot);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setScale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(double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scale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height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*=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(auto&amp;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ins_scale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+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lastRenderedPageBreak/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print(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std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::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ostream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&amp; out)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"Class: trapezium"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 xml:space="preserve">out &lt;&lt; "Center: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','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"Top base length: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"Bot base length: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"Height length: " &lt;&lt; height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"Angle: " &lt;&lt; angle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"Scale: " &lt;&lt; scale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"RGB: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"Point number: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arr.size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for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(auto p :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"x: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" y: " &lt;&lt;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out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void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shape_clear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()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cen.x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cen.y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angle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height = 0;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scale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1;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colour</w:t>
      </w:r>
      <w:proofErr w:type="spellEnd"/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= { 0, 0, 0 };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spellStart"/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arr.clear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(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);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protected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>: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top_base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635178">
        <w:rPr>
          <w:rStyle w:val="ae"/>
          <w:b w:val="0"/>
          <w:bCs w:val="0"/>
          <w:smallCaps w:val="0"/>
          <w:spacing w:val="0"/>
          <w:lang w:val="en-US"/>
        </w:rPr>
        <w:t>bot_base</w:t>
      </w:r>
      <w:proofErr w:type="spellEnd"/>
      <w:r w:rsidRPr="00635178">
        <w:rPr>
          <w:rStyle w:val="ae"/>
          <w:b w:val="0"/>
          <w:bCs w:val="0"/>
          <w:smallCaps w:val="0"/>
          <w:spacing w:val="0"/>
          <w:lang w:val="en-US"/>
        </w:rPr>
        <w:t>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ab/>
      </w:r>
      <w:proofErr w:type="gramStart"/>
      <w:r w:rsidRPr="00635178">
        <w:rPr>
          <w:rStyle w:val="ae"/>
          <w:b w:val="0"/>
          <w:bCs w:val="0"/>
          <w:smallCaps w:val="0"/>
          <w:spacing w:val="0"/>
          <w:lang w:val="en-US"/>
        </w:rPr>
        <w:t>double</w:t>
      </w:r>
      <w:proofErr w:type="gramEnd"/>
      <w:r w:rsidRPr="00635178">
        <w:rPr>
          <w:rStyle w:val="ae"/>
          <w:b w:val="0"/>
          <w:bCs w:val="0"/>
          <w:smallCaps w:val="0"/>
          <w:spacing w:val="0"/>
          <w:lang w:val="en-US"/>
        </w:rPr>
        <w:t xml:space="preserve"> height;</w:t>
      </w:r>
    </w:p>
    <w:p w:rsidR="00635178" w:rsidRPr="00635178" w:rsidRDefault="00635178" w:rsidP="00635178">
      <w:pPr>
        <w:pStyle w:val="HTML0"/>
        <w:rPr>
          <w:rStyle w:val="ae"/>
          <w:b w:val="0"/>
          <w:bCs w:val="0"/>
          <w:smallCaps w:val="0"/>
          <w:spacing w:val="0"/>
          <w:lang w:val="en-US"/>
        </w:rPr>
      </w:pPr>
      <w:r w:rsidRPr="00635178">
        <w:rPr>
          <w:rStyle w:val="ae"/>
          <w:b w:val="0"/>
          <w:bCs w:val="0"/>
          <w:smallCaps w:val="0"/>
          <w:spacing w:val="0"/>
          <w:lang w:val="en-US"/>
        </w:rPr>
        <w:t>};</w:t>
      </w:r>
    </w:p>
    <w:p w:rsidR="00D80387" w:rsidRPr="00635178" w:rsidRDefault="00D80387" w:rsidP="00D80387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</w:t>
      </w:r>
      <w:r w:rsidRPr="00D80387">
        <w:rPr>
          <w:rStyle w:val="ae"/>
          <w:bCs w:val="0"/>
          <w:caps/>
          <w:lang w:val="en-US"/>
        </w:rPr>
        <w:t xml:space="preserve"> </w:t>
      </w:r>
      <w:r w:rsidR="00635178">
        <w:rPr>
          <w:rStyle w:val="ae"/>
          <w:bCs w:val="0"/>
          <w:caps/>
        </w:rPr>
        <w:t>Б</w:t>
      </w:r>
    </w:p>
    <w:p w:rsidR="00635178" w:rsidRPr="00635178" w:rsidRDefault="00635178" w:rsidP="00635178">
      <w:pPr>
        <w:pStyle w:val="Times1420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e"/>
          <w:bCs w:val="0"/>
          <w:caps/>
          <w:lang w:val="en-US"/>
        </w:rPr>
        <w:t>main.cpp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>#include "</w:t>
      </w:r>
      <w:proofErr w:type="spellStart"/>
      <w:r w:rsidRPr="00635178">
        <w:rPr>
          <w:lang w:val="en-US"/>
        </w:rPr>
        <w:t>stdafx.h</w:t>
      </w:r>
      <w:proofErr w:type="spellEnd"/>
      <w:r w:rsidRPr="00635178">
        <w:rPr>
          <w:lang w:val="en-US"/>
        </w:rPr>
        <w:t>"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>#include "</w:t>
      </w:r>
      <w:proofErr w:type="spellStart"/>
      <w:r w:rsidRPr="00635178">
        <w:rPr>
          <w:lang w:val="en-US"/>
        </w:rPr>
        <w:t>shape.h</w:t>
      </w:r>
      <w:proofErr w:type="spellEnd"/>
      <w:r w:rsidRPr="00635178">
        <w:rPr>
          <w:lang w:val="en-US"/>
        </w:rPr>
        <w:t>"</w:t>
      </w: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  <w:proofErr w:type="spellStart"/>
      <w:proofErr w:type="gramStart"/>
      <w:r w:rsidRPr="00635178">
        <w:rPr>
          <w:lang w:val="en-US"/>
        </w:rPr>
        <w:t>int</w:t>
      </w:r>
      <w:proofErr w:type="spellEnd"/>
      <w:proofErr w:type="gramEnd"/>
      <w:r w:rsidRPr="00635178">
        <w:rPr>
          <w:lang w:val="en-US"/>
        </w:rPr>
        <w:t xml:space="preserve"> main()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>{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  <w:t xml:space="preserve">Shape </w:t>
      </w:r>
      <w:proofErr w:type="gramStart"/>
      <w:r w:rsidRPr="00635178">
        <w:rPr>
          <w:lang w:val="en-US"/>
        </w:rPr>
        <w:t>figure(</w:t>
      </w:r>
      <w:proofErr w:type="gramEnd"/>
      <w:r w:rsidRPr="00635178">
        <w:rPr>
          <w:lang w:val="en-US"/>
        </w:rPr>
        <w:t>5,5);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  <w:t xml:space="preserve">Ellipse </w:t>
      </w:r>
      <w:proofErr w:type="gramStart"/>
      <w:r w:rsidRPr="00635178">
        <w:rPr>
          <w:lang w:val="en-US"/>
        </w:rPr>
        <w:t>ellipse(</w:t>
      </w:r>
      <w:proofErr w:type="gramEnd"/>
      <w:r w:rsidRPr="00635178">
        <w:rPr>
          <w:lang w:val="en-US"/>
        </w:rPr>
        <w:t>5, 5, 3, 2, 4);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  <w:t xml:space="preserve">Trap </w:t>
      </w:r>
      <w:proofErr w:type="gramStart"/>
      <w:r w:rsidRPr="00635178">
        <w:rPr>
          <w:lang w:val="en-US"/>
        </w:rPr>
        <w:t>trap(</w:t>
      </w:r>
      <w:proofErr w:type="gramEnd"/>
      <w:r w:rsidRPr="00635178">
        <w:rPr>
          <w:lang w:val="en-US"/>
        </w:rPr>
        <w:t>5, 7, 5, 4, 7, 3);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  <w:t xml:space="preserve">Shape* </w:t>
      </w:r>
      <w:proofErr w:type="gramStart"/>
      <w:r w:rsidRPr="00635178">
        <w:rPr>
          <w:lang w:val="en-US"/>
        </w:rPr>
        <w:t>shapes[</w:t>
      </w:r>
      <w:proofErr w:type="gramEnd"/>
      <w:r w:rsidRPr="00635178">
        <w:rPr>
          <w:lang w:val="en-US"/>
        </w:rPr>
        <w:t>3] = { &amp;figure, &amp;ellipse, &amp;trap };</w:t>
      </w: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for</w:t>
      </w:r>
      <w:proofErr w:type="gramEnd"/>
      <w:r w:rsidRPr="00635178">
        <w:rPr>
          <w:lang w:val="en-US"/>
        </w:rPr>
        <w:t xml:space="preserve"> (auto&amp; p : shapes)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  <w:t>{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p</w:t>
      </w:r>
      <w:proofErr w:type="gramEnd"/>
      <w:r w:rsidRPr="00635178">
        <w:rPr>
          <w:lang w:val="en-US"/>
        </w:rPr>
        <w:t>-&gt;print(</w:t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cout</w:t>
      </w:r>
      <w:proofErr w:type="spellEnd"/>
      <w:r w:rsidRPr="00635178">
        <w:rPr>
          <w:lang w:val="en-US"/>
        </w:rPr>
        <w:t>);</w:t>
      </w: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cout</w:t>
      </w:r>
      <w:proofErr w:type="spellEnd"/>
      <w:r w:rsidRPr="00635178">
        <w:rPr>
          <w:lang w:val="en-US"/>
        </w:rPr>
        <w:t xml:space="preserve"> &lt;&lt; "New info" &lt;&lt; </w:t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endl</w:t>
      </w:r>
      <w:proofErr w:type="spellEnd"/>
      <w:r w:rsidRPr="00635178">
        <w:rPr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p</w:t>
      </w:r>
      <w:proofErr w:type="gramEnd"/>
      <w:r w:rsidRPr="00635178">
        <w:rPr>
          <w:lang w:val="en-US"/>
        </w:rPr>
        <w:t>-&gt;</w:t>
      </w:r>
      <w:proofErr w:type="spellStart"/>
      <w:r w:rsidRPr="00635178">
        <w:rPr>
          <w:lang w:val="en-US"/>
        </w:rPr>
        <w:t>setCenter</w:t>
      </w:r>
      <w:proofErr w:type="spellEnd"/>
      <w:r w:rsidRPr="00635178">
        <w:rPr>
          <w:lang w:val="en-US"/>
        </w:rPr>
        <w:t>(3, 1);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p</w:t>
      </w:r>
      <w:proofErr w:type="gramEnd"/>
      <w:r w:rsidRPr="00635178">
        <w:rPr>
          <w:lang w:val="en-US"/>
        </w:rPr>
        <w:t>-&gt;</w:t>
      </w:r>
      <w:proofErr w:type="spellStart"/>
      <w:r w:rsidRPr="00635178">
        <w:rPr>
          <w:lang w:val="en-US"/>
        </w:rPr>
        <w:t>setAngle</w:t>
      </w:r>
      <w:proofErr w:type="spellEnd"/>
      <w:r w:rsidRPr="00635178">
        <w:rPr>
          <w:lang w:val="en-US"/>
        </w:rPr>
        <w:t>(65);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p</w:t>
      </w:r>
      <w:proofErr w:type="gramEnd"/>
      <w:r w:rsidRPr="00635178">
        <w:rPr>
          <w:lang w:val="en-US"/>
        </w:rPr>
        <w:t>-&gt;</w:t>
      </w:r>
      <w:proofErr w:type="spellStart"/>
      <w:r w:rsidRPr="00635178">
        <w:rPr>
          <w:lang w:val="en-US"/>
        </w:rPr>
        <w:t>setColour</w:t>
      </w:r>
      <w:proofErr w:type="spellEnd"/>
      <w:r w:rsidRPr="00635178">
        <w:rPr>
          <w:lang w:val="en-US"/>
        </w:rPr>
        <w:t>(255, 210, 255);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p</w:t>
      </w:r>
      <w:proofErr w:type="gramEnd"/>
      <w:r w:rsidRPr="00635178">
        <w:rPr>
          <w:lang w:val="en-US"/>
        </w:rPr>
        <w:t>-&gt;</w:t>
      </w:r>
      <w:proofErr w:type="spellStart"/>
      <w:r w:rsidRPr="00635178">
        <w:rPr>
          <w:lang w:val="en-US"/>
        </w:rPr>
        <w:t>setScale</w:t>
      </w:r>
      <w:proofErr w:type="spellEnd"/>
      <w:r w:rsidRPr="00635178">
        <w:rPr>
          <w:lang w:val="en-US"/>
        </w:rPr>
        <w:t>(3.4);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cout</w:t>
      </w:r>
      <w:proofErr w:type="spellEnd"/>
      <w:r w:rsidRPr="00635178">
        <w:rPr>
          <w:lang w:val="en-US"/>
        </w:rPr>
        <w:t xml:space="preserve"> &lt;&lt; *p;</w:t>
      </w: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cout</w:t>
      </w:r>
      <w:proofErr w:type="spellEnd"/>
      <w:r w:rsidRPr="00635178">
        <w:rPr>
          <w:lang w:val="en-US"/>
        </w:rPr>
        <w:t xml:space="preserve"> &lt;&lt; "Delete info" &lt;&lt; </w:t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endl</w:t>
      </w:r>
      <w:proofErr w:type="spellEnd"/>
      <w:r w:rsidRPr="00635178">
        <w:rPr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p</w:t>
      </w:r>
      <w:proofErr w:type="gramEnd"/>
      <w:r w:rsidRPr="00635178">
        <w:rPr>
          <w:lang w:val="en-US"/>
        </w:rPr>
        <w:t>-&gt;</w:t>
      </w:r>
      <w:proofErr w:type="spellStart"/>
      <w:r w:rsidRPr="00635178">
        <w:rPr>
          <w:lang w:val="en-US"/>
        </w:rPr>
        <w:t>shape_clear</w:t>
      </w:r>
      <w:proofErr w:type="spellEnd"/>
      <w:r w:rsidRPr="00635178">
        <w:rPr>
          <w:lang w:val="en-US"/>
        </w:rPr>
        <w:t>();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cout</w:t>
      </w:r>
      <w:proofErr w:type="spellEnd"/>
      <w:r w:rsidRPr="00635178">
        <w:rPr>
          <w:lang w:val="en-US"/>
        </w:rPr>
        <w:t xml:space="preserve"> &lt;&lt; *p;</w:t>
      </w:r>
    </w:p>
    <w:p w:rsidR="00635178" w:rsidRPr="00635178" w:rsidRDefault="00635178" w:rsidP="00635178">
      <w:pPr>
        <w:pStyle w:val="HTML0"/>
        <w:rPr>
          <w:lang w:val="en-US"/>
        </w:rPr>
      </w:pP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r w:rsidRPr="00635178">
        <w:rPr>
          <w:lang w:val="en-US"/>
        </w:rPr>
        <w:tab/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cout</w:t>
      </w:r>
      <w:proofErr w:type="spellEnd"/>
      <w:r w:rsidRPr="00635178">
        <w:rPr>
          <w:lang w:val="en-US"/>
        </w:rPr>
        <w:t xml:space="preserve"> &lt;&lt; "Next object ..." &lt;&lt; </w:t>
      </w:r>
      <w:proofErr w:type="spellStart"/>
      <w:r w:rsidRPr="00635178">
        <w:rPr>
          <w:lang w:val="en-US"/>
        </w:rPr>
        <w:t>std</w:t>
      </w:r>
      <w:proofErr w:type="spellEnd"/>
      <w:r w:rsidRPr="00635178">
        <w:rPr>
          <w:lang w:val="en-US"/>
        </w:rPr>
        <w:t>::</w:t>
      </w:r>
      <w:proofErr w:type="spellStart"/>
      <w:r w:rsidRPr="00635178">
        <w:rPr>
          <w:lang w:val="en-US"/>
        </w:rPr>
        <w:t>endl</w:t>
      </w:r>
      <w:proofErr w:type="spellEnd"/>
      <w:r w:rsidRPr="00635178">
        <w:rPr>
          <w:lang w:val="en-US"/>
        </w:rPr>
        <w:t xml:space="preserve"> &lt;&lt; '\n';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  <w:t>}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ab/>
      </w:r>
      <w:proofErr w:type="gramStart"/>
      <w:r w:rsidRPr="00635178">
        <w:rPr>
          <w:lang w:val="en-US"/>
        </w:rPr>
        <w:t>system(</w:t>
      </w:r>
      <w:proofErr w:type="gramEnd"/>
      <w:r w:rsidRPr="00635178">
        <w:rPr>
          <w:lang w:val="en-US"/>
        </w:rPr>
        <w:t>"pause");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 xml:space="preserve">    </w:t>
      </w:r>
      <w:proofErr w:type="gramStart"/>
      <w:r w:rsidRPr="00635178">
        <w:rPr>
          <w:lang w:val="en-US"/>
        </w:rPr>
        <w:t>return</w:t>
      </w:r>
      <w:proofErr w:type="gramEnd"/>
      <w:r w:rsidRPr="00635178">
        <w:rPr>
          <w:lang w:val="en-US"/>
        </w:rPr>
        <w:t xml:space="preserve"> 0;</w:t>
      </w:r>
    </w:p>
    <w:p w:rsidR="00635178" w:rsidRPr="00635178" w:rsidRDefault="00635178" w:rsidP="00635178">
      <w:pPr>
        <w:pStyle w:val="HTML0"/>
        <w:rPr>
          <w:lang w:val="en-US"/>
        </w:rPr>
      </w:pPr>
      <w:r w:rsidRPr="00635178">
        <w:rPr>
          <w:lang w:val="en-US"/>
        </w:rPr>
        <w:t>}</w:t>
      </w:r>
    </w:p>
    <w:p w:rsidR="00635178" w:rsidRPr="00635178" w:rsidRDefault="00635178" w:rsidP="00D80387">
      <w:pPr>
        <w:pStyle w:val="HTML0"/>
        <w:rPr>
          <w:lang w:val="en-US"/>
        </w:rPr>
      </w:pPr>
    </w:p>
    <w:p w:rsidR="00D80387" w:rsidRPr="00767EB2" w:rsidRDefault="00635178" w:rsidP="00D80387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 xml:space="preserve">Приложение </w:t>
      </w:r>
      <w:proofErr w:type="gramStart"/>
      <w:r>
        <w:rPr>
          <w:rStyle w:val="ae"/>
          <w:bCs w:val="0"/>
          <w:caps/>
        </w:rPr>
        <w:t>В</w:t>
      </w:r>
      <w:proofErr w:type="gramEnd"/>
    </w:p>
    <w:p w:rsidR="00D80387" w:rsidRDefault="00D80387" w:rsidP="00D80387">
      <w:pPr>
        <w:pStyle w:val="Times1420"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  <w:lang w:val="en-US"/>
        </w:rPr>
        <w:t>UML</w:t>
      </w:r>
      <w:r w:rsidRPr="00983B6A">
        <w:rPr>
          <w:rStyle w:val="ae"/>
          <w:bCs w:val="0"/>
          <w:caps/>
        </w:rPr>
        <w:t>-</w:t>
      </w:r>
      <w:r>
        <w:rPr>
          <w:rStyle w:val="ae"/>
          <w:bCs w:val="0"/>
          <w:caps/>
        </w:rPr>
        <w:t>диаграмма</w:t>
      </w:r>
    </w:p>
    <w:p w:rsidR="00854818" w:rsidRDefault="00854818" w:rsidP="00D80387">
      <w:pPr>
        <w:pStyle w:val="Times1420"/>
        <w:spacing w:line="360" w:lineRule="auto"/>
        <w:ind w:firstLine="0"/>
        <w:jc w:val="center"/>
        <w:rPr>
          <w:rStyle w:val="ae"/>
          <w:bCs w:val="0"/>
          <w:caps/>
        </w:rPr>
      </w:pPr>
    </w:p>
    <w:p w:rsidR="00854818" w:rsidRDefault="00854818" w:rsidP="00D80387">
      <w:pPr>
        <w:pStyle w:val="Times1420"/>
        <w:spacing w:line="360" w:lineRule="auto"/>
        <w:ind w:firstLine="0"/>
        <w:jc w:val="center"/>
        <w:rPr>
          <w:rStyle w:val="ae"/>
          <w:bCs w:val="0"/>
          <w:caps/>
        </w:rPr>
      </w:pPr>
    </w:p>
    <w:p w:rsidR="00854818" w:rsidRDefault="00854818" w:rsidP="00D80387">
      <w:pPr>
        <w:pStyle w:val="Times1420"/>
        <w:spacing w:line="360" w:lineRule="auto"/>
        <w:ind w:firstLine="0"/>
        <w:jc w:val="center"/>
        <w:rPr>
          <w:rStyle w:val="ae"/>
          <w:bCs w:val="0"/>
          <w:caps/>
        </w:rPr>
      </w:pPr>
    </w:p>
    <w:p w:rsidR="00854818" w:rsidRPr="00983B6A" w:rsidRDefault="00854818" w:rsidP="00D80387">
      <w:pPr>
        <w:pStyle w:val="Times1420"/>
        <w:spacing w:line="360" w:lineRule="auto"/>
        <w:ind w:firstLine="0"/>
        <w:jc w:val="center"/>
        <w:rPr>
          <w:rStyle w:val="ae"/>
          <w:bCs w:val="0"/>
          <w:caps/>
        </w:rPr>
      </w:pPr>
    </w:p>
    <w:p w:rsidR="00D80387" w:rsidRPr="004E06F6" w:rsidRDefault="00854818" w:rsidP="00D80387">
      <w:pPr>
        <w:pStyle w:val="Times1420"/>
        <w:spacing w:line="360" w:lineRule="auto"/>
        <w:ind w:left="-1134" w:firstLine="0"/>
        <w:jc w:val="center"/>
        <w:rPr>
          <w:b/>
          <w:caps/>
          <w:smallCaps/>
          <w:spacing w:val="5"/>
        </w:rPr>
      </w:pPr>
      <w:r>
        <w:rPr>
          <w:b/>
          <w:caps/>
          <w:smallCaps/>
          <w:noProof/>
          <w:spacing w:val="5"/>
          <w:lang w:eastAsia="ru-RU"/>
        </w:rPr>
        <w:drawing>
          <wp:inline distT="0" distB="0" distL="0" distR="0">
            <wp:extent cx="6940800" cy="311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66f5b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8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CC" w:rsidRDefault="00E97ACC">
      <w:bookmarkStart w:id="0" w:name="_GoBack"/>
      <w:bookmarkEnd w:id="0"/>
    </w:p>
    <w:sectPr w:rsidR="00E97A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923" w:rsidRDefault="00C00923">
      <w:r>
        <w:separator/>
      </w:r>
    </w:p>
  </w:endnote>
  <w:endnote w:type="continuationSeparator" w:id="0">
    <w:p w:rsidR="00C00923" w:rsidRDefault="00C0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33A" w:rsidRDefault="0028533A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54818">
      <w:rPr>
        <w:noProof/>
      </w:rPr>
      <w:t>12</w:t>
    </w:r>
    <w:r>
      <w:fldChar w:fldCharType="end"/>
    </w:r>
  </w:p>
  <w:p w:rsidR="0028533A" w:rsidRDefault="0028533A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33A" w:rsidRDefault="0028533A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923" w:rsidRDefault="00C00923">
      <w:r>
        <w:separator/>
      </w:r>
    </w:p>
  </w:footnote>
  <w:footnote w:type="continuationSeparator" w:id="0">
    <w:p w:rsidR="00C00923" w:rsidRDefault="00C00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33A" w:rsidRDefault="0028533A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33A" w:rsidRDefault="0028533A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6387CC5"/>
    <w:multiLevelType w:val="hybridMultilevel"/>
    <w:tmpl w:val="B88671A2"/>
    <w:lvl w:ilvl="0" w:tplc="97B20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C1"/>
    <w:rsid w:val="00207EF7"/>
    <w:rsid w:val="0028533A"/>
    <w:rsid w:val="005652C1"/>
    <w:rsid w:val="00635178"/>
    <w:rsid w:val="00854818"/>
    <w:rsid w:val="00AE2006"/>
    <w:rsid w:val="00B95508"/>
    <w:rsid w:val="00C00923"/>
    <w:rsid w:val="00D80387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038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D80387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D80387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D80387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D8038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D803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D80387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D80387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D80387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80387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D80387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D80387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D80387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D80387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D80387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D80387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D80387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D80387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D80387"/>
    <w:rPr>
      <w:rFonts w:hint="default"/>
    </w:rPr>
  </w:style>
  <w:style w:type="character" w:customStyle="1" w:styleId="WW8Num2z1">
    <w:name w:val="WW8Num2z1"/>
    <w:rsid w:val="00D80387"/>
  </w:style>
  <w:style w:type="character" w:customStyle="1" w:styleId="WW8Num2z2">
    <w:name w:val="WW8Num2z2"/>
    <w:rsid w:val="00D80387"/>
  </w:style>
  <w:style w:type="character" w:customStyle="1" w:styleId="WW8Num2z3">
    <w:name w:val="WW8Num2z3"/>
    <w:rsid w:val="00D80387"/>
  </w:style>
  <w:style w:type="character" w:customStyle="1" w:styleId="WW8Num2z4">
    <w:name w:val="WW8Num2z4"/>
    <w:rsid w:val="00D80387"/>
  </w:style>
  <w:style w:type="character" w:customStyle="1" w:styleId="WW8Num2z5">
    <w:name w:val="WW8Num2z5"/>
    <w:rsid w:val="00D80387"/>
  </w:style>
  <w:style w:type="character" w:customStyle="1" w:styleId="WW8Num2z6">
    <w:name w:val="WW8Num2z6"/>
    <w:rsid w:val="00D80387"/>
  </w:style>
  <w:style w:type="character" w:customStyle="1" w:styleId="WW8Num2z7">
    <w:name w:val="WW8Num2z7"/>
    <w:rsid w:val="00D80387"/>
  </w:style>
  <w:style w:type="character" w:customStyle="1" w:styleId="WW8Num2z8">
    <w:name w:val="WW8Num2z8"/>
    <w:rsid w:val="00D80387"/>
  </w:style>
  <w:style w:type="character" w:customStyle="1" w:styleId="WW8Num3z0">
    <w:name w:val="WW8Num3z0"/>
    <w:rsid w:val="00D80387"/>
    <w:rPr>
      <w:rFonts w:ascii="Symbol" w:hAnsi="Symbol" w:cs="Symbol" w:hint="default"/>
    </w:rPr>
  </w:style>
  <w:style w:type="character" w:customStyle="1" w:styleId="WW8Num3z1">
    <w:name w:val="WW8Num3z1"/>
    <w:rsid w:val="00D80387"/>
    <w:rPr>
      <w:rFonts w:ascii="Courier New" w:hAnsi="Courier New" w:cs="Courier New" w:hint="default"/>
    </w:rPr>
  </w:style>
  <w:style w:type="character" w:customStyle="1" w:styleId="WW8Num3z2">
    <w:name w:val="WW8Num3z2"/>
    <w:rsid w:val="00D80387"/>
    <w:rPr>
      <w:rFonts w:ascii="Wingdings" w:hAnsi="Wingdings" w:cs="Wingdings" w:hint="default"/>
    </w:rPr>
  </w:style>
  <w:style w:type="character" w:customStyle="1" w:styleId="WW8Num4z0">
    <w:name w:val="WW8Num4z0"/>
    <w:rsid w:val="00D80387"/>
    <w:rPr>
      <w:sz w:val="28"/>
      <w:szCs w:val="28"/>
      <w:lang w:val="en-US"/>
    </w:rPr>
  </w:style>
  <w:style w:type="character" w:customStyle="1" w:styleId="WW8Num4z1">
    <w:name w:val="WW8Num4z1"/>
    <w:rsid w:val="00D80387"/>
  </w:style>
  <w:style w:type="character" w:customStyle="1" w:styleId="WW8Num4z2">
    <w:name w:val="WW8Num4z2"/>
    <w:rsid w:val="00D80387"/>
  </w:style>
  <w:style w:type="character" w:customStyle="1" w:styleId="WW8Num4z3">
    <w:name w:val="WW8Num4z3"/>
    <w:rsid w:val="00D80387"/>
  </w:style>
  <w:style w:type="character" w:customStyle="1" w:styleId="WW8Num4z4">
    <w:name w:val="WW8Num4z4"/>
    <w:rsid w:val="00D80387"/>
  </w:style>
  <w:style w:type="character" w:customStyle="1" w:styleId="WW8Num4z5">
    <w:name w:val="WW8Num4z5"/>
    <w:rsid w:val="00D80387"/>
  </w:style>
  <w:style w:type="character" w:customStyle="1" w:styleId="WW8Num4z6">
    <w:name w:val="WW8Num4z6"/>
    <w:rsid w:val="00D80387"/>
  </w:style>
  <w:style w:type="character" w:customStyle="1" w:styleId="WW8Num4z7">
    <w:name w:val="WW8Num4z7"/>
    <w:rsid w:val="00D80387"/>
  </w:style>
  <w:style w:type="character" w:customStyle="1" w:styleId="WW8Num4z8">
    <w:name w:val="WW8Num4z8"/>
    <w:rsid w:val="00D80387"/>
  </w:style>
  <w:style w:type="character" w:customStyle="1" w:styleId="WW8Num5z0">
    <w:name w:val="WW8Num5z0"/>
    <w:rsid w:val="00D80387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D80387"/>
  </w:style>
  <w:style w:type="character" w:customStyle="1" w:styleId="WW8Num5z2">
    <w:name w:val="WW8Num5z2"/>
    <w:rsid w:val="00D80387"/>
  </w:style>
  <w:style w:type="character" w:customStyle="1" w:styleId="WW8Num5z3">
    <w:name w:val="WW8Num5z3"/>
    <w:rsid w:val="00D80387"/>
  </w:style>
  <w:style w:type="character" w:customStyle="1" w:styleId="WW8Num5z4">
    <w:name w:val="WW8Num5z4"/>
    <w:rsid w:val="00D80387"/>
  </w:style>
  <w:style w:type="character" w:customStyle="1" w:styleId="WW8Num5z5">
    <w:name w:val="WW8Num5z5"/>
    <w:rsid w:val="00D80387"/>
  </w:style>
  <w:style w:type="character" w:customStyle="1" w:styleId="WW8Num5z6">
    <w:name w:val="WW8Num5z6"/>
    <w:rsid w:val="00D80387"/>
  </w:style>
  <w:style w:type="character" w:customStyle="1" w:styleId="WW8Num5z7">
    <w:name w:val="WW8Num5z7"/>
    <w:rsid w:val="00D80387"/>
  </w:style>
  <w:style w:type="character" w:customStyle="1" w:styleId="WW8Num5z8">
    <w:name w:val="WW8Num5z8"/>
    <w:rsid w:val="00D80387"/>
  </w:style>
  <w:style w:type="character" w:customStyle="1" w:styleId="WW8Num6z0">
    <w:name w:val="WW8Num6z0"/>
    <w:rsid w:val="00D80387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D80387"/>
    <w:rPr>
      <w:rFonts w:ascii="Courier New" w:hAnsi="Courier New" w:cs="Courier New" w:hint="default"/>
    </w:rPr>
  </w:style>
  <w:style w:type="character" w:customStyle="1" w:styleId="WW8Num6z2">
    <w:name w:val="WW8Num6z2"/>
    <w:rsid w:val="00D80387"/>
    <w:rPr>
      <w:rFonts w:ascii="Wingdings" w:hAnsi="Wingdings" w:cs="Wingdings" w:hint="default"/>
    </w:rPr>
  </w:style>
  <w:style w:type="character" w:customStyle="1" w:styleId="WW8Num6z3">
    <w:name w:val="WW8Num6z3"/>
    <w:rsid w:val="00D80387"/>
    <w:rPr>
      <w:rFonts w:ascii="Symbol" w:hAnsi="Symbol" w:cs="Symbol" w:hint="default"/>
    </w:rPr>
  </w:style>
  <w:style w:type="character" w:customStyle="1" w:styleId="WW8Num7z0">
    <w:name w:val="WW8Num7z0"/>
    <w:rsid w:val="00D80387"/>
    <w:rPr>
      <w:rFonts w:hint="default"/>
      <w:sz w:val="28"/>
      <w:szCs w:val="28"/>
    </w:rPr>
  </w:style>
  <w:style w:type="character" w:customStyle="1" w:styleId="WW8Num7z1">
    <w:name w:val="WW8Num7z1"/>
    <w:rsid w:val="00D80387"/>
  </w:style>
  <w:style w:type="character" w:customStyle="1" w:styleId="WW8Num7z2">
    <w:name w:val="WW8Num7z2"/>
    <w:rsid w:val="00D80387"/>
  </w:style>
  <w:style w:type="character" w:customStyle="1" w:styleId="WW8Num7z3">
    <w:name w:val="WW8Num7z3"/>
    <w:rsid w:val="00D80387"/>
  </w:style>
  <w:style w:type="character" w:customStyle="1" w:styleId="WW8Num7z4">
    <w:name w:val="WW8Num7z4"/>
    <w:rsid w:val="00D80387"/>
  </w:style>
  <w:style w:type="character" w:customStyle="1" w:styleId="WW8Num7z5">
    <w:name w:val="WW8Num7z5"/>
    <w:rsid w:val="00D80387"/>
  </w:style>
  <w:style w:type="character" w:customStyle="1" w:styleId="WW8Num7z6">
    <w:name w:val="WW8Num7z6"/>
    <w:rsid w:val="00D80387"/>
  </w:style>
  <w:style w:type="character" w:customStyle="1" w:styleId="WW8Num7z7">
    <w:name w:val="WW8Num7z7"/>
    <w:rsid w:val="00D80387"/>
  </w:style>
  <w:style w:type="character" w:customStyle="1" w:styleId="WW8Num7z8">
    <w:name w:val="WW8Num7z8"/>
    <w:rsid w:val="00D80387"/>
  </w:style>
  <w:style w:type="character" w:customStyle="1" w:styleId="WW8Num8z0">
    <w:name w:val="WW8Num8z0"/>
    <w:rsid w:val="00D80387"/>
    <w:rPr>
      <w:rFonts w:ascii="Symbol" w:hAnsi="Symbol" w:cs="Symbol" w:hint="default"/>
    </w:rPr>
  </w:style>
  <w:style w:type="character" w:customStyle="1" w:styleId="WW8Num8z1">
    <w:name w:val="WW8Num8z1"/>
    <w:rsid w:val="00D80387"/>
    <w:rPr>
      <w:rFonts w:ascii="Courier New" w:hAnsi="Courier New" w:cs="Courier New" w:hint="default"/>
    </w:rPr>
  </w:style>
  <w:style w:type="character" w:customStyle="1" w:styleId="WW8Num8z2">
    <w:name w:val="WW8Num8z2"/>
    <w:rsid w:val="00D80387"/>
    <w:rPr>
      <w:rFonts w:ascii="Wingdings" w:hAnsi="Wingdings" w:cs="Wingdings" w:hint="default"/>
    </w:rPr>
  </w:style>
  <w:style w:type="character" w:customStyle="1" w:styleId="WW8Num9z0">
    <w:name w:val="WW8Num9z0"/>
    <w:rsid w:val="00D80387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D80387"/>
  </w:style>
  <w:style w:type="character" w:customStyle="1" w:styleId="WW8Num9z2">
    <w:name w:val="WW8Num9z2"/>
    <w:rsid w:val="00D80387"/>
  </w:style>
  <w:style w:type="character" w:customStyle="1" w:styleId="WW8Num9z3">
    <w:name w:val="WW8Num9z3"/>
    <w:rsid w:val="00D80387"/>
  </w:style>
  <w:style w:type="character" w:customStyle="1" w:styleId="WW8Num9z4">
    <w:name w:val="WW8Num9z4"/>
    <w:rsid w:val="00D80387"/>
  </w:style>
  <w:style w:type="character" w:customStyle="1" w:styleId="WW8Num9z5">
    <w:name w:val="WW8Num9z5"/>
    <w:rsid w:val="00D80387"/>
  </w:style>
  <w:style w:type="character" w:customStyle="1" w:styleId="WW8Num9z6">
    <w:name w:val="WW8Num9z6"/>
    <w:rsid w:val="00D80387"/>
  </w:style>
  <w:style w:type="character" w:customStyle="1" w:styleId="WW8Num9z7">
    <w:name w:val="WW8Num9z7"/>
    <w:rsid w:val="00D80387"/>
  </w:style>
  <w:style w:type="character" w:customStyle="1" w:styleId="WW8Num9z8">
    <w:name w:val="WW8Num9z8"/>
    <w:rsid w:val="00D80387"/>
  </w:style>
  <w:style w:type="character" w:customStyle="1" w:styleId="WW8Num10z0">
    <w:name w:val="WW8Num10z0"/>
    <w:rsid w:val="00D80387"/>
    <w:rPr>
      <w:rFonts w:ascii="Symbol" w:hAnsi="Symbol" w:cs="Symbol" w:hint="default"/>
    </w:rPr>
  </w:style>
  <w:style w:type="character" w:customStyle="1" w:styleId="WW8Num10z1">
    <w:name w:val="WW8Num10z1"/>
    <w:rsid w:val="00D80387"/>
    <w:rPr>
      <w:rFonts w:ascii="Courier New" w:hAnsi="Courier New" w:cs="Courier New" w:hint="default"/>
    </w:rPr>
  </w:style>
  <w:style w:type="character" w:customStyle="1" w:styleId="WW8Num10z2">
    <w:name w:val="WW8Num10z2"/>
    <w:rsid w:val="00D80387"/>
    <w:rPr>
      <w:rFonts w:ascii="Wingdings" w:hAnsi="Wingdings" w:cs="Wingdings" w:hint="default"/>
    </w:rPr>
  </w:style>
  <w:style w:type="character" w:customStyle="1" w:styleId="WW8Num11z0">
    <w:name w:val="WW8Num11z0"/>
    <w:rsid w:val="00D80387"/>
    <w:rPr>
      <w:rFonts w:hint="default"/>
      <w:sz w:val="28"/>
      <w:szCs w:val="28"/>
    </w:rPr>
  </w:style>
  <w:style w:type="character" w:customStyle="1" w:styleId="WW8Num11z1">
    <w:name w:val="WW8Num11z1"/>
    <w:rsid w:val="00D80387"/>
  </w:style>
  <w:style w:type="character" w:customStyle="1" w:styleId="WW8Num11z2">
    <w:name w:val="WW8Num11z2"/>
    <w:rsid w:val="00D80387"/>
  </w:style>
  <w:style w:type="character" w:customStyle="1" w:styleId="WW8Num11z3">
    <w:name w:val="WW8Num11z3"/>
    <w:rsid w:val="00D80387"/>
  </w:style>
  <w:style w:type="character" w:customStyle="1" w:styleId="WW8Num11z4">
    <w:name w:val="WW8Num11z4"/>
    <w:rsid w:val="00D80387"/>
  </w:style>
  <w:style w:type="character" w:customStyle="1" w:styleId="WW8Num11z5">
    <w:name w:val="WW8Num11z5"/>
    <w:rsid w:val="00D80387"/>
  </w:style>
  <w:style w:type="character" w:customStyle="1" w:styleId="WW8Num11z6">
    <w:name w:val="WW8Num11z6"/>
    <w:rsid w:val="00D80387"/>
  </w:style>
  <w:style w:type="character" w:customStyle="1" w:styleId="WW8Num11z7">
    <w:name w:val="WW8Num11z7"/>
    <w:rsid w:val="00D80387"/>
  </w:style>
  <w:style w:type="character" w:customStyle="1" w:styleId="WW8Num11z8">
    <w:name w:val="WW8Num11z8"/>
    <w:rsid w:val="00D80387"/>
  </w:style>
  <w:style w:type="character" w:customStyle="1" w:styleId="21">
    <w:name w:val="Основной шрифт абзаца2"/>
    <w:rsid w:val="00D80387"/>
  </w:style>
  <w:style w:type="character" w:customStyle="1" w:styleId="a4">
    <w:name w:val="Название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D8038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D80387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D80387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D80387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D80387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D80387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D80387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D80387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D80387"/>
    <w:rPr>
      <w:rFonts w:cs="Times New Roman"/>
    </w:rPr>
  </w:style>
  <w:style w:type="character" w:styleId="ab">
    <w:name w:val="Hyperlink"/>
    <w:rsid w:val="00D80387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D80387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D80387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D80387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D80387"/>
    <w:rPr>
      <w:rFonts w:cs="Times New Roman"/>
    </w:rPr>
  </w:style>
  <w:style w:type="character" w:customStyle="1" w:styleId="hps">
    <w:name w:val="hps"/>
    <w:rsid w:val="00D80387"/>
    <w:rPr>
      <w:rFonts w:cs="Times New Roman"/>
    </w:rPr>
  </w:style>
  <w:style w:type="character" w:customStyle="1" w:styleId="41">
    <w:name w:val="Знак Знак4"/>
    <w:rsid w:val="00D80387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D80387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D80387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D80387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D80387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D8038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D80387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D80387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D80387"/>
    <w:rPr>
      <w:rFonts w:ascii="Courier New" w:hAnsi="Courier New" w:cs="Courier New"/>
    </w:rPr>
  </w:style>
  <w:style w:type="character" w:customStyle="1" w:styleId="apple-style-span">
    <w:name w:val="apple-style-span"/>
    <w:rsid w:val="00D80387"/>
    <w:rPr>
      <w:rFonts w:cs="Times New Roman"/>
    </w:rPr>
  </w:style>
  <w:style w:type="character" w:customStyle="1" w:styleId="translation">
    <w:name w:val="translation"/>
    <w:rsid w:val="00D80387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D80387"/>
  </w:style>
  <w:style w:type="character" w:customStyle="1" w:styleId="times1404200418041e2char">
    <w:name w:val="times14___0420_0418_041e2__char"/>
    <w:basedOn w:val="21"/>
    <w:rsid w:val="00D80387"/>
  </w:style>
  <w:style w:type="character" w:customStyle="1" w:styleId="Times142">
    <w:name w:val="Times14_РИО2 Знак"/>
    <w:rsid w:val="00D80387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D80387"/>
  </w:style>
  <w:style w:type="character" w:styleId="HTML">
    <w:name w:val="HTML Cite"/>
    <w:rsid w:val="00D80387"/>
    <w:rPr>
      <w:i/>
      <w:iCs/>
    </w:rPr>
  </w:style>
  <w:style w:type="character" w:customStyle="1" w:styleId="11">
    <w:name w:val="Основной шрифт абзаца1"/>
    <w:rsid w:val="00D80387"/>
  </w:style>
  <w:style w:type="character" w:customStyle="1" w:styleId="ad">
    <w:name w:val="Текст выноски Знак"/>
    <w:rsid w:val="00D80387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D80387"/>
  </w:style>
  <w:style w:type="character" w:styleId="ae">
    <w:name w:val="Book Title"/>
    <w:qFormat/>
    <w:rsid w:val="00D80387"/>
    <w:rPr>
      <w:b/>
      <w:bCs/>
      <w:smallCaps/>
      <w:spacing w:val="5"/>
    </w:rPr>
  </w:style>
  <w:style w:type="character" w:customStyle="1" w:styleId="Char">
    <w:name w:val="Текст абзаца Char"/>
    <w:rsid w:val="00D803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D80387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D80387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D80387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D80387"/>
    <w:rPr>
      <w:rFonts w:cs="Mangal"/>
    </w:rPr>
  </w:style>
  <w:style w:type="paragraph" w:styleId="af1">
    <w:name w:val="caption"/>
    <w:basedOn w:val="a0"/>
    <w:qFormat/>
    <w:rsid w:val="00D80387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D80387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D8038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D80387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D80387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D80387"/>
  </w:style>
  <w:style w:type="paragraph" w:styleId="a">
    <w:name w:val="Normal (Web)"/>
    <w:basedOn w:val="a0"/>
    <w:rsid w:val="00D80387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D80387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D80387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D80387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D80387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D80387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D80387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D80387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D80387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D80387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D80387"/>
  </w:style>
  <w:style w:type="character" w:customStyle="1" w:styleId="18">
    <w:name w:val="Нижний колонтитул Знак1"/>
    <w:basedOn w:val="a1"/>
    <w:link w:val="af8"/>
    <w:rsid w:val="00D8038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D80387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D80387"/>
    <w:pPr>
      <w:ind w:left="720"/>
      <w:contextualSpacing/>
    </w:pPr>
  </w:style>
  <w:style w:type="paragraph" w:customStyle="1" w:styleId="ConsPlusNormal">
    <w:name w:val="ConsPlusNormal"/>
    <w:rsid w:val="00D80387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D80387"/>
  </w:style>
  <w:style w:type="character" w:customStyle="1" w:styleId="19">
    <w:name w:val="Верхний колонтитул Знак1"/>
    <w:basedOn w:val="a1"/>
    <w:link w:val="afa"/>
    <w:rsid w:val="00D8038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D80387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D80387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D80387"/>
    <w:pPr>
      <w:suppressAutoHyphens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D8038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D80387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D8038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D80387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D803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D80387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D80387"/>
    <w:pPr>
      <w:spacing w:before="280" w:after="280"/>
    </w:pPr>
  </w:style>
  <w:style w:type="paragraph" w:customStyle="1" w:styleId="1d">
    <w:name w:val="Маркированный список1"/>
    <w:basedOn w:val="a0"/>
    <w:rsid w:val="00D80387"/>
    <w:pPr>
      <w:ind w:left="360" w:hanging="360"/>
      <w:jc w:val="both"/>
    </w:pPr>
  </w:style>
  <w:style w:type="paragraph" w:styleId="43">
    <w:name w:val="List Bullet 4"/>
    <w:basedOn w:val="a0"/>
    <w:rsid w:val="00D80387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D80387"/>
    <w:pPr>
      <w:ind w:left="926" w:hanging="360"/>
      <w:contextualSpacing/>
    </w:pPr>
  </w:style>
  <w:style w:type="paragraph" w:customStyle="1" w:styleId="fortables12">
    <w:name w:val="for_tables_12"/>
    <w:basedOn w:val="a0"/>
    <w:rsid w:val="00D80387"/>
    <w:pPr>
      <w:spacing w:line="320" w:lineRule="exact"/>
    </w:pPr>
  </w:style>
  <w:style w:type="paragraph" w:customStyle="1" w:styleId="211">
    <w:name w:val="Основной текст 21"/>
    <w:basedOn w:val="a0"/>
    <w:rsid w:val="00D80387"/>
    <w:pPr>
      <w:ind w:firstLine="709"/>
      <w:jc w:val="both"/>
    </w:pPr>
  </w:style>
  <w:style w:type="paragraph" w:customStyle="1" w:styleId="Style40">
    <w:name w:val="Style40"/>
    <w:basedOn w:val="a0"/>
    <w:rsid w:val="00D80387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D80387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D80387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D80387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D80387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D803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D80387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D80387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D80387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D80387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D80387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D80387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D80387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D80387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D80387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D80387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D80387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D80387"/>
    <w:pPr>
      <w:suppressLineNumbers/>
    </w:pPr>
  </w:style>
  <w:style w:type="paragraph" w:customStyle="1" w:styleId="aff">
    <w:name w:val="Заголовок таблицы"/>
    <w:basedOn w:val="afe"/>
    <w:rsid w:val="00D80387"/>
    <w:pPr>
      <w:jc w:val="center"/>
    </w:pPr>
    <w:rPr>
      <w:b/>
      <w:bCs/>
    </w:rPr>
  </w:style>
  <w:style w:type="paragraph" w:styleId="aff0">
    <w:name w:val="annotation text"/>
    <w:basedOn w:val="a0"/>
    <w:link w:val="aff1"/>
    <w:uiPriority w:val="99"/>
    <w:semiHidden/>
    <w:unhideWhenUsed/>
    <w:rsid w:val="00D80387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D80387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f2">
    <w:name w:val="Тема примечания Знак"/>
    <w:basedOn w:val="aff1"/>
    <w:link w:val="aff3"/>
    <w:uiPriority w:val="99"/>
    <w:semiHidden/>
    <w:rsid w:val="00D8038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f3">
    <w:name w:val="annotation subject"/>
    <w:basedOn w:val="aff0"/>
    <w:next w:val="aff0"/>
    <w:link w:val="aff2"/>
    <w:uiPriority w:val="99"/>
    <w:semiHidden/>
    <w:unhideWhenUsed/>
    <w:rsid w:val="00D80387"/>
    <w:rPr>
      <w:b/>
      <w:bCs/>
    </w:rPr>
  </w:style>
  <w:style w:type="paragraph" w:styleId="HTML0">
    <w:name w:val="HTML Preformatted"/>
    <w:basedOn w:val="a0"/>
    <w:link w:val="HTML1"/>
    <w:uiPriority w:val="99"/>
    <w:unhideWhenUsed/>
    <w:rsid w:val="00D80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D8038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038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D80387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D80387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D80387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D8038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D803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D80387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D80387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D80387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80387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D80387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D80387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D80387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D80387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D80387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D80387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D80387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D80387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D80387"/>
    <w:rPr>
      <w:rFonts w:hint="default"/>
    </w:rPr>
  </w:style>
  <w:style w:type="character" w:customStyle="1" w:styleId="WW8Num2z1">
    <w:name w:val="WW8Num2z1"/>
    <w:rsid w:val="00D80387"/>
  </w:style>
  <w:style w:type="character" w:customStyle="1" w:styleId="WW8Num2z2">
    <w:name w:val="WW8Num2z2"/>
    <w:rsid w:val="00D80387"/>
  </w:style>
  <w:style w:type="character" w:customStyle="1" w:styleId="WW8Num2z3">
    <w:name w:val="WW8Num2z3"/>
    <w:rsid w:val="00D80387"/>
  </w:style>
  <w:style w:type="character" w:customStyle="1" w:styleId="WW8Num2z4">
    <w:name w:val="WW8Num2z4"/>
    <w:rsid w:val="00D80387"/>
  </w:style>
  <w:style w:type="character" w:customStyle="1" w:styleId="WW8Num2z5">
    <w:name w:val="WW8Num2z5"/>
    <w:rsid w:val="00D80387"/>
  </w:style>
  <w:style w:type="character" w:customStyle="1" w:styleId="WW8Num2z6">
    <w:name w:val="WW8Num2z6"/>
    <w:rsid w:val="00D80387"/>
  </w:style>
  <w:style w:type="character" w:customStyle="1" w:styleId="WW8Num2z7">
    <w:name w:val="WW8Num2z7"/>
    <w:rsid w:val="00D80387"/>
  </w:style>
  <w:style w:type="character" w:customStyle="1" w:styleId="WW8Num2z8">
    <w:name w:val="WW8Num2z8"/>
    <w:rsid w:val="00D80387"/>
  </w:style>
  <w:style w:type="character" w:customStyle="1" w:styleId="WW8Num3z0">
    <w:name w:val="WW8Num3z0"/>
    <w:rsid w:val="00D80387"/>
    <w:rPr>
      <w:rFonts w:ascii="Symbol" w:hAnsi="Symbol" w:cs="Symbol" w:hint="default"/>
    </w:rPr>
  </w:style>
  <w:style w:type="character" w:customStyle="1" w:styleId="WW8Num3z1">
    <w:name w:val="WW8Num3z1"/>
    <w:rsid w:val="00D80387"/>
    <w:rPr>
      <w:rFonts w:ascii="Courier New" w:hAnsi="Courier New" w:cs="Courier New" w:hint="default"/>
    </w:rPr>
  </w:style>
  <w:style w:type="character" w:customStyle="1" w:styleId="WW8Num3z2">
    <w:name w:val="WW8Num3z2"/>
    <w:rsid w:val="00D80387"/>
    <w:rPr>
      <w:rFonts w:ascii="Wingdings" w:hAnsi="Wingdings" w:cs="Wingdings" w:hint="default"/>
    </w:rPr>
  </w:style>
  <w:style w:type="character" w:customStyle="1" w:styleId="WW8Num4z0">
    <w:name w:val="WW8Num4z0"/>
    <w:rsid w:val="00D80387"/>
    <w:rPr>
      <w:sz w:val="28"/>
      <w:szCs w:val="28"/>
      <w:lang w:val="en-US"/>
    </w:rPr>
  </w:style>
  <w:style w:type="character" w:customStyle="1" w:styleId="WW8Num4z1">
    <w:name w:val="WW8Num4z1"/>
    <w:rsid w:val="00D80387"/>
  </w:style>
  <w:style w:type="character" w:customStyle="1" w:styleId="WW8Num4z2">
    <w:name w:val="WW8Num4z2"/>
    <w:rsid w:val="00D80387"/>
  </w:style>
  <w:style w:type="character" w:customStyle="1" w:styleId="WW8Num4z3">
    <w:name w:val="WW8Num4z3"/>
    <w:rsid w:val="00D80387"/>
  </w:style>
  <w:style w:type="character" w:customStyle="1" w:styleId="WW8Num4z4">
    <w:name w:val="WW8Num4z4"/>
    <w:rsid w:val="00D80387"/>
  </w:style>
  <w:style w:type="character" w:customStyle="1" w:styleId="WW8Num4z5">
    <w:name w:val="WW8Num4z5"/>
    <w:rsid w:val="00D80387"/>
  </w:style>
  <w:style w:type="character" w:customStyle="1" w:styleId="WW8Num4z6">
    <w:name w:val="WW8Num4z6"/>
    <w:rsid w:val="00D80387"/>
  </w:style>
  <w:style w:type="character" w:customStyle="1" w:styleId="WW8Num4z7">
    <w:name w:val="WW8Num4z7"/>
    <w:rsid w:val="00D80387"/>
  </w:style>
  <w:style w:type="character" w:customStyle="1" w:styleId="WW8Num4z8">
    <w:name w:val="WW8Num4z8"/>
    <w:rsid w:val="00D80387"/>
  </w:style>
  <w:style w:type="character" w:customStyle="1" w:styleId="WW8Num5z0">
    <w:name w:val="WW8Num5z0"/>
    <w:rsid w:val="00D80387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D80387"/>
  </w:style>
  <w:style w:type="character" w:customStyle="1" w:styleId="WW8Num5z2">
    <w:name w:val="WW8Num5z2"/>
    <w:rsid w:val="00D80387"/>
  </w:style>
  <w:style w:type="character" w:customStyle="1" w:styleId="WW8Num5z3">
    <w:name w:val="WW8Num5z3"/>
    <w:rsid w:val="00D80387"/>
  </w:style>
  <w:style w:type="character" w:customStyle="1" w:styleId="WW8Num5z4">
    <w:name w:val="WW8Num5z4"/>
    <w:rsid w:val="00D80387"/>
  </w:style>
  <w:style w:type="character" w:customStyle="1" w:styleId="WW8Num5z5">
    <w:name w:val="WW8Num5z5"/>
    <w:rsid w:val="00D80387"/>
  </w:style>
  <w:style w:type="character" w:customStyle="1" w:styleId="WW8Num5z6">
    <w:name w:val="WW8Num5z6"/>
    <w:rsid w:val="00D80387"/>
  </w:style>
  <w:style w:type="character" w:customStyle="1" w:styleId="WW8Num5z7">
    <w:name w:val="WW8Num5z7"/>
    <w:rsid w:val="00D80387"/>
  </w:style>
  <w:style w:type="character" w:customStyle="1" w:styleId="WW8Num5z8">
    <w:name w:val="WW8Num5z8"/>
    <w:rsid w:val="00D80387"/>
  </w:style>
  <w:style w:type="character" w:customStyle="1" w:styleId="WW8Num6z0">
    <w:name w:val="WW8Num6z0"/>
    <w:rsid w:val="00D80387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D80387"/>
    <w:rPr>
      <w:rFonts w:ascii="Courier New" w:hAnsi="Courier New" w:cs="Courier New" w:hint="default"/>
    </w:rPr>
  </w:style>
  <w:style w:type="character" w:customStyle="1" w:styleId="WW8Num6z2">
    <w:name w:val="WW8Num6z2"/>
    <w:rsid w:val="00D80387"/>
    <w:rPr>
      <w:rFonts w:ascii="Wingdings" w:hAnsi="Wingdings" w:cs="Wingdings" w:hint="default"/>
    </w:rPr>
  </w:style>
  <w:style w:type="character" w:customStyle="1" w:styleId="WW8Num6z3">
    <w:name w:val="WW8Num6z3"/>
    <w:rsid w:val="00D80387"/>
    <w:rPr>
      <w:rFonts w:ascii="Symbol" w:hAnsi="Symbol" w:cs="Symbol" w:hint="default"/>
    </w:rPr>
  </w:style>
  <w:style w:type="character" w:customStyle="1" w:styleId="WW8Num7z0">
    <w:name w:val="WW8Num7z0"/>
    <w:rsid w:val="00D80387"/>
    <w:rPr>
      <w:rFonts w:hint="default"/>
      <w:sz w:val="28"/>
      <w:szCs w:val="28"/>
    </w:rPr>
  </w:style>
  <w:style w:type="character" w:customStyle="1" w:styleId="WW8Num7z1">
    <w:name w:val="WW8Num7z1"/>
    <w:rsid w:val="00D80387"/>
  </w:style>
  <w:style w:type="character" w:customStyle="1" w:styleId="WW8Num7z2">
    <w:name w:val="WW8Num7z2"/>
    <w:rsid w:val="00D80387"/>
  </w:style>
  <w:style w:type="character" w:customStyle="1" w:styleId="WW8Num7z3">
    <w:name w:val="WW8Num7z3"/>
    <w:rsid w:val="00D80387"/>
  </w:style>
  <w:style w:type="character" w:customStyle="1" w:styleId="WW8Num7z4">
    <w:name w:val="WW8Num7z4"/>
    <w:rsid w:val="00D80387"/>
  </w:style>
  <w:style w:type="character" w:customStyle="1" w:styleId="WW8Num7z5">
    <w:name w:val="WW8Num7z5"/>
    <w:rsid w:val="00D80387"/>
  </w:style>
  <w:style w:type="character" w:customStyle="1" w:styleId="WW8Num7z6">
    <w:name w:val="WW8Num7z6"/>
    <w:rsid w:val="00D80387"/>
  </w:style>
  <w:style w:type="character" w:customStyle="1" w:styleId="WW8Num7z7">
    <w:name w:val="WW8Num7z7"/>
    <w:rsid w:val="00D80387"/>
  </w:style>
  <w:style w:type="character" w:customStyle="1" w:styleId="WW8Num7z8">
    <w:name w:val="WW8Num7z8"/>
    <w:rsid w:val="00D80387"/>
  </w:style>
  <w:style w:type="character" w:customStyle="1" w:styleId="WW8Num8z0">
    <w:name w:val="WW8Num8z0"/>
    <w:rsid w:val="00D80387"/>
    <w:rPr>
      <w:rFonts w:ascii="Symbol" w:hAnsi="Symbol" w:cs="Symbol" w:hint="default"/>
    </w:rPr>
  </w:style>
  <w:style w:type="character" w:customStyle="1" w:styleId="WW8Num8z1">
    <w:name w:val="WW8Num8z1"/>
    <w:rsid w:val="00D80387"/>
    <w:rPr>
      <w:rFonts w:ascii="Courier New" w:hAnsi="Courier New" w:cs="Courier New" w:hint="default"/>
    </w:rPr>
  </w:style>
  <w:style w:type="character" w:customStyle="1" w:styleId="WW8Num8z2">
    <w:name w:val="WW8Num8z2"/>
    <w:rsid w:val="00D80387"/>
    <w:rPr>
      <w:rFonts w:ascii="Wingdings" w:hAnsi="Wingdings" w:cs="Wingdings" w:hint="default"/>
    </w:rPr>
  </w:style>
  <w:style w:type="character" w:customStyle="1" w:styleId="WW8Num9z0">
    <w:name w:val="WW8Num9z0"/>
    <w:rsid w:val="00D80387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D80387"/>
  </w:style>
  <w:style w:type="character" w:customStyle="1" w:styleId="WW8Num9z2">
    <w:name w:val="WW8Num9z2"/>
    <w:rsid w:val="00D80387"/>
  </w:style>
  <w:style w:type="character" w:customStyle="1" w:styleId="WW8Num9z3">
    <w:name w:val="WW8Num9z3"/>
    <w:rsid w:val="00D80387"/>
  </w:style>
  <w:style w:type="character" w:customStyle="1" w:styleId="WW8Num9z4">
    <w:name w:val="WW8Num9z4"/>
    <w:rsid w:val="00D80387"/>
  </w:style>
  <w:style w:type="character" w:customStyle="1" w:styleId="WW8Num9z5">
    <w:name w:val="WW8Num9z5"/>
    <w:rsid w:val="00D80387"/>
  </w:style>
  <w:style w:type="character" w:customStyle="1" w:styleId="WW8Num9z6">
    <w:name w:val="WW8Num9z6"/>
    <w:rsid w:val="00D80387"/>
  </w:style>
  <w:style w:type="character" w:customStyle="1" w:styleId="WW8Num9z7">
    <w:name w:val="WW8Num9z7"/>
    <w:rsid w:val="00D80387"/>
  </w:style>
  <w:style w:type="character" w:customStyle="1" w:styleId="WW8Num9z8">
    <w:name w:val="WW8Num9z8"/>
    <w:rsid w:val="00D80387"/>
  </w:style>
  <w:style w:type="character" w:customStyle="1" w:styleId="WW8Num10z0">
    <w:name w:val="WW8Num10z0"/>
    <w:rsid w:val="00D80387"/>
    <w:rPr>
      <w:rFonts w:ascii="Symbol" w:hAnsi="Symbol" w:cs="Symbol" w:hint="default"/>
    </w:rPr>
  </w:style>
  <w:style w:type="character" w:customStyle="1" w:styleId="WW8Num10z1">
    <w:name w:val="WW8Num10z1"/>
    <w:rsid w:val="00D80387"/>
    <w:rPr>
      <w:rFonts w:ascii="Courier New" w:hAnsi="Courier New" w:cs="Courier New" w:hint="default"/>
    </w:rPr>
  </w:style>
  <w:style w:type="character" w:customStyle="1" w:styleId="WW8Num10z2">
    <w:name w:val="WW8Num10z2"/>
    <w:rsid w:val="00D80387"/>
    <w:rPr>
      <w:rFonts w:ascii="Wingdings" w:hAnsi="Wingdings" w:cs="Wingdings" w:hint="default"/>
    </w:rPr>
  </w:style>
  <w:style w:type="character" w:customStyle="1" w:styleId="WW8Num11z0">
    <w:name w:val="WW8Num11z0"/>
    <w:rsid w:val="00D80387"/>
    <w:rPr>
      <w:rFonts w:hint="default"/>
      <w:sz w:val="28"/>
      <w:szCs w:val="28"/>
    </w:rPr>
  </w:style>
  <w:style w:type="character" w:customStyle="1" w:styleId="WW8Num11z1">
    <w:name w:val="WW8Num11z1"/>
    <w:rsid w:val="00D80387"/>
  </w:style>
  <w:style w:type="character" w:customStyle="1" w:styleId="WW8Num11z2">
    <w:name w:val="WW8Num11z2"/>
    <w:rsid w:val="00D80387"/>
  </w:style>
  <w:style w:type="character" w:customStyle="1" w:styleId="WW8Num11z3">
    <w:name w:val="WW8Num11z3"/>
    <w:rsid w:val="00D80387"/>
  </w:style>
  <w:style w:type="character" w:customStyle="1" w:styleId="WW8Num11z4">
    <w:name w:val="WW8Num11z4"/>
    <w:rsid w:val="00D80387"/>
  </w:style>
  <w:style w:type="character" w:customStyle="1" w:styleId="WW8Num11z5">
    <w:name w:val="WW8Num11z5"/>
    <w:rsid w:val="00D80387"/>
  </w:style>
  <w:style w:type="character" w:customStyle="1" w:styleId="WW8Num11z6">
    <w:name w:val="WW8Num11z6"/>
    <w:rsid w:val="00D80387"/>
  </w:style>
  <w:style w:type="character" w:customStyle="1" w:styleId="WW8Num11z7">
    <w:name w:val="WW8Num11z7"/>
    <w:rsid w:val="00D80387"/>
  </w:style>
  <w:style w:type="character" w:customStyle="1" w:styleId="WW8Num11z8">
    <w:name w:val="WW8Num11z8"/>
    <w:rsid w:val="00D80387"/>
  </w:style>
  <w:style w:type="character" w:customStyle="1" w:styleId="21">
    <w:name w:val="Основной шрифт абзаца2"/>
    <w:rsid w:val="00D80387"/>
  </w:style>
  <w:style w:type="character" w:customStyle="1" w:styleId="a4">
    <w:name w:val="Название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D8038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D80387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D80387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D80387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D80387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D80387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D80387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D80387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D80387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D80387"/>
    <w:rPr>
      <w:rFonts w:cs="Times New Roman"/>
    </w:rPr>
  </w:style>
  <w:style w:type="character" w:styleId="ab">
    <w:name w:val="Hyperlink"/>
    <w:rsid w:val="00D80387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D80387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D80387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D80387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D80387"/>
    <w:rPr>
      <w:rFonts w:cs="Times New Roman"/>
    </w:rPr>
  </w:style>
  <w:style w:type="character" w:customStyle="1" w:styleId="hps">
    <w:name w:val="hps"/>
    <w:rsid w:val="00D80387"/>
    <w:rPr>
      <w:rFonts w:cs="Times New Roman"/>
    </w:rPr>
  </w:style>
  <w:style w:type="character" w:customStyle="1" w:styleId="41">
    <w:name w:val="Знак Знак4"/>
    <w:rsid w:val="00D80387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D80387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D80387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D80387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D80387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D8038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D80387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D80387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D80387"/>
    <w:rPr>
      <w:rFonts w:ascii="Courier New" w:hAnsi="Courier New" w:cs="Courier New"/>
    </w:rPr>
  </w:style>
  <w:style w:type="character" w:customStyle="1" w:styleId="apple-style-span">
    <w:name w:val="apple-style-span"/>
    <w:rsid w:val="00D80387"/>
    <w:rPr>
      <w:rFonts w:cs="Times New Roman"/>
    </w:rPr>
  </w:style>
  <w:style w:type="character" w:customStyle="1" w:styleId="translation">
    <w:name w:val="translation"/>
    <w:rsid w:val="00D80387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D80387"/>
  </w:style>
  <w:style w:type="character" w:customStyle="1" w:styleId="times1404200418041e2char">
    <w:name w:val="times14___0420_0418_041e2__char"/>
    <w:basedOn w:val="21"/>
    <w:rsid w:val="00D80387"/>
  </w:style>
  <w:style w:type="character" w:customStyle="1" w:styleId="Times142">
    <w:name w:val="Times14_РИО2 Знак"/>
    <w:rsid w:val="00D80387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D80387"/>
  </w:style>
  <w:style w:type="character" w:styleId="HTML">
    <w:name w:val="HTML Cite"/>
    <w:rsid w:val="00D80387"/>
    <w:rPr>
      <w:i/>
      <w:iCs/>
    </w:rPr>
  </w:style>
  <w:style w:type="character" w:customStyle="1" w:styleId="11">
    <w:name w:val="Основной шрифт абзаца1"/>
    <w:rsid w:val="00D80387"/>
  </w:style>
  <w:style w:type="character" w:customStyle="1" w:styleId="ad">
    <w:name w:val="Текст выноски Знак"/>
    <w:rsid w:val="00D80387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D80387"/>
  </w:style>
  <w:style w:type="character" w:styleId="ae">
    <w:name w:val="Book Title"/>
    <w:qFormat/>
    <w:rsid w:val="00D80387"/>
    <w:rPr>
      <w:b/>
      <w:bCs/>
      <w:smallCaps/>
      <w:spacing w:val="5"/>
    </w:rPr>
  </w:style>
  <w:style w:type="character" w:customStyle="1" w:styleId="Char">
    <w:name w:val="Текст абзаца Char"/>
    <w:rsid w:val="00D803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D80387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D80387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D80387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D80387"/>
    <w:rPr>
      <w:rFonts w:cs="Mangal"/>
    </w:rPr>
  </w:style>
  <w:style w:type="paragraph" w:styleId="af1">
    <w:name w:val="caption"/>
    <w:basedOn w:val="a0"/>
    <w:qFormat/>
    <w:rsid w:val="00D80387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D80387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D8038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D80387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D80387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D80387"/>
  </w:style>
  <w:style w:type="paragraph" w:styleId="a">
    <w:name w:val="Normal (Web)"/>
    <w:basedOn w:val="a0"/>
    <w:rsid w:val="00D80387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D80387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D80387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D80387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D80387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D80387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D80387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D80387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D80387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D80387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D80387"/>
  </w:style>
  <w:style w:type="character" w:customStyle="1" w:styleId="18">
    <w:name w:val="Нижний колонтитул Знак1"/>
    <w:basedOn w:val="a1"/>
    <w:link w:val="af8"/>
    <w:rsid w:val="00D8038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D80387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D80387"/>
    <w:pPr>
      <w:ind w:left="720"/>
      <w:contextualSpacing/>
    </w:pPr>
  </w:style>
  <w:style w:type="paragraph" w:customStyle="1" w:styleId="ConsPlusNormal">
    <w:name w:val="ConsPlusNormal"/>
    <w:rsid w:val="00D80387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D80387"/>
  </w:style>
  <w:style w:type="character" w:customStyle="1" w:styleId="19">
    <w:name w:val="Верхний колонтитул Знак1"/>
    <w:basedOn w:val="a1"/>
    <w:link w:val="afa"/>
    <w:rsid w:val="00D8038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D80387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D80387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D80387"/>
    <w:pPr>
      <w:suppressAutoHyphens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D8038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D80387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D8038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D80387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D8038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D80387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D80387"/>
    <w:pPr>
      <w:spacing w:before="280" w:after="280"/>
    </w:pPr>
  </w:style>
  <w:style w:type="paragraph" w:customStyle="1" w:styleId="1d">
    <w:name w:val="Маркированный список1"/>
    <w:basedOn w:val="a0"/>
    <w:rsid w:val="00D80387"/>
    <w:pPr>
      <w:ind w:left="360" w:hanging="360"/>
      <w:jc w:val="both"/>
    </w:pPr>
  </w:style>
  <w:style w:type="paragraph" w:styleId="43">
    <w:name w:val="List Bullet 4"/>
    <w:basedOn w:val="a0"/>
    <w:rsid w:val="00D80387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D80387"/>
    <w:pPr>
      <w:ind w:left="926" w:hanging="360"/>
      <w:contextualSpacing/>
    </w:pPr>
  </w:style>
  <w:style w:type="paragraph" w:customStyle="1" w:styleId="fortables12">
    <w:name w:val="for_tables_12"/>
    <w:basedOn w:val="a0"/>
    <w:rsid w:val="00D80387"/>
    <w:pPr>
      <w:spacing w:line="320" w:lineRule="exact"/>
    </w:pPr>
  </w:style>
  <w:style w:type="paragraph" w:customStyle="1" w:styleId="211">
    <w:name w:val="Основной текст 21"/>
    <w:basedOn w:val="a0"/>
    <w:rsid w:val="00D80387"/>
    <w:pPr>
      <w:ind w:firstLine="709"/>
      <w:jc w:val="both"/>
    </w:pPr>
  </w:style>
  <w:style w:type="paragraph" w:customStyle="1" w:styleId="Style40">
    <w:name w:val="Style40"/>
    <w:basedOn w:val="a0"/>
    <w:rsid w:val="00D80387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D80387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D80387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D80387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D80387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D803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D80387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D80387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D80387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D80387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D80387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D80387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D80387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D80387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D80387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D80387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D80387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D80387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D80387"/>
    <w:pPr>
      <w:suppressLineNumbers/>
    </w:pPr>
  </w:style>
  <w:style w:type="paragraph" w:customStyle="1" w:styleId="aff">
    <w:name w:val="Заголовок таблицы"/>
    <w:basedOn w:val="afe"/>
    <w:rsid w:val="00D80387"/>
    <w:pPr>
      <w:jc w:val="center"/>
    </w:pPr>
    <w:rPr>
      <w:b/>
      <w:bCs/>
    </w:rPr>
  </w:style>
  <w:style w:type="paragraph" w:styleId="aff0">
    <w:name w:val="annotation text"/>
    <w:basedOn w:val="a0"/>
    <w:link w:val="aff1"/>
    <w:uiPriority w:val="99"/>
    <w:semiHidden/>
    <w:unhideWhenUsed/>
    <w:rsid w:val="00D80387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D80387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f2">
    <w:name w:val="Тема примечания Знак"/>
    <w:basedOn w:val="aff1"/>
    <w:link w:val="aff3"/>
    <w:uiPriority w:val="99"/>
    <w:semiHidden/>
    <w:rsid w:val="00D8038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f3">
    <w:name w:val="annotation subject"/>
    <w:basedOn w:val="aff0"/>
    <w:next w:val="aff0"/>
    <w:link w:val="aff2"/>
    <w:uiPriority w:val="99"/>
    <w:semiHidden/>
    <w:unhideWhenUsed/>
    <w:rsid w:val="00D80387"/>
    <w:rPr>
      <w:b/>
      <w:bCs/>
    </w:rPr>
  </w:style>
  <w:style w:type="paragraph" w:styleId="HTML0">
    <w:name w:val="HTML Preformatted"/>
    <w:basedOn w:val="a0"/>
    <w:link w:val="HTML1"/>
    <w:uiPriority w:val="99"/>
    <w:unhideWhenUsed/>
    <w:rsid w:val="00D80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D803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2</cp:revision>
  <dcterms:created xsi:type="dcterms:W3CDTF">2018-05-29T15:55:00Z</dcterms:created>
  <dcterms:modified xsi:type="dcterms:W3CDTF">2018-05-29T17:05:00Z</dcterms:modified>
</cp:coreProperties>
</file>