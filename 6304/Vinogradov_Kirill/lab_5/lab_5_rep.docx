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E1" w:rsidRDefault="00413EE1" w:rsidP="00413EE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13EE1" w:rsidRDefault="00413EE1" w:rsidP="00413EE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13EE1" w:rsidRDefault="00413EE1" w:rsidP="00413EE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13EE1" w:rsidRDefault="00413EE1" w:rsidP="00413E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13EE1" w:rsidRDefault="00413EE1" w:rsidP="00413EE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413EE1" w:rsidRDefault="00413EE1" w:rsidP="00413EE1">
      <w:pPr>
        <w:spacing w:line="360" w:lineRule="auto"/>
        <w:jc w:val="center"/>
        <w:rPr>
          <w:b/>
          <w:caps/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a3"/>
          <w:caps/>
          <w:szCs w:val="28"/>
        </w:rPr>
        <w:t>отчет</w:t>
      </w:r>
    </w:p>
    <w:p w:rsidR="00413EE1" w:rsidRPr="00413EE1" w:rsidRDefault="00413EE1" w:rsidP="00413EE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  <w:lang w:val="en-US"/>
        </w:rPr>
        <w:t>5</w:t>
      </w:r>
    </w:p>
    <w:p w:rsidR="00413EE1" w:rsidRDefault="00413EE1" w:rsidP="00413EE1">
      <w:pPr>
        <w:spacing w:line="360" w:lineRule="auto"/>
        <w:jc w:val="center"/>
        <w:rPr>
          <w:rStyle w:val="a3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413EE1" w:rsidRPr="00413EE1" w:rsidRDefault="00413EE1" w:rsidP="00413EE1">
      <w:pPr>
        <w:spacing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Pr="00413EE1">
        <w:rPr>
          <w:rStyle w:val="a3"/>
        </w:rPr>
        <w:t>Полиморфная логика</w:t>
      </w: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413EE1" w:rsidTr="00413EE1">
        <w:trPr>
          <w:trHeight w:val="614"/>
        </w:trPr>
        <w:tc>
          <w:tcPr>
            <w:tcW w:w="4348" w:type="dxa"/>
            <w:vAlign w:val="bottom"/>
            <w:hideMark/>
          </w:tcPr>
          <w:p w:rsidR="00413EE1" w:rsidRDefault="00413EE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413EE1" w:rsidRDefault="00413EE1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413EE1" w:rsidRDefault="00413EE1">
            <w:pPr>
              <w:spacing w:line="276" w:lineRule="auto"/>
              <w:jc w:val="center"/>
            </w:pPr>
            <w:r>
              <w:rPr>
                <w:sz w:val="28"/>
                <w:szCs w:val="28"/>
              </w:rPr>
              <w:t>Виноградов К. А.</w:t>
            </w:r>
          </w:p>
        </w:tc>
      </w:tr>
      <w:tr w:rsidR="00413EE1" w:rsidTr="00413EE1">
        <w:trPr>
          <w:trHeight w:val="614"/>
        </w:trPr>
        <w:tc>
          <w:tcPr>
            <w:tcW w:w="4348" w:type="dxa"/>
            <w:vAlign w:val="bottom"/>
            <w:hideMark/>
          </w:tcPr>
          <w:p w:rsidR="00413EE1" w:rsidRDefault="00413EE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413EE1" w:rsidRDefault="00413EE1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413EE1" w:rsidRDefault="00413EE1">
            <w:pPr>
              <w:spacing w:line="276" w:lineRule="auto"/>
              <w:jc w:val="center"/>
            </w:pPr>
            <w:r>
              <w:rPr>
                <w:sz w:val="28"/>
                <w:szCs w:val="28"/>
              </w:rPr>
              <w:t>Терентьев А. О.</w:t>
            </w:r>
          </w:p>
        </w:tc>
      </w:tr>
    </w:tbl>
    <w:p w:rsidR="00413EE1" w:rsidRDefault="00413EE1" w:rsidP="00413EE1">
      <w:pPr>
        <w:spacing w:line="360" w:lineRule="auto"/>
        <w:jc w:val="center"/>
        <w:rPr>
          <w:bCs/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bCs/>
          <w:sz w:val="28"/>
          <w:szCs w:val="28"/>
        </w:rPr>
      </w:pPr>
    </w:p>
    <w:p w:rsidR="00413EE1" w:rsidRDefault="00413EE1" w:rsidP="00413EE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13EE1" w:rsidRDefault="00413EE1" w:rsidP="00413EE1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E97ACC" w:rsidRDefault="00E97ACC"/>
    <w:p w:rsidR="00413EE1" w:rsidRPr="008F6B1D" w:rsidRDefault="00413EE1" w:rsidP="00413EE1">
      <w:pPr>
        <w:spacing w:line="360" w:lineRule="auto"/>
        <w:ind w:firstLine="709"/>
        <w:jc w:val="both"/>
        <w:rPr>
          <w:sz w:val="28"/>
          <w:szCs w:val="28"/>
        </w:rPr>
      </w:pPr>
    </w:p>
    <w:p w:rsidR="00413EE1" w:rsidRPr="00666830" w:rsidRDefault="007146EE" w:rsidP="00413EE1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413EE1" w:rsidRPr="00D91DF0" w:rsidRDefault="007146EE" w:rsidP="00413E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Объедини</w:t>
      </w:r>
      <w:r w:rsidR="00413EE1">
        <w:rPr>
          <w:sz w:val="28"/>
          <w:szCs w:val="28"/>
        </w:rPr>
        <w:t>ть предыдущие работы</w:t>
      </w:r>
      <w:r>
        <w:rPr>
          <w:sz w:val="28"/>
          <w:szCs w:val="28"/>
        </w:rPr>
        <w:t xml:space="preserve"> в приложении, использующем логику полиморфного хранения объектов.</w:t>
      </w:r>
    </w:p>
    <w:p w:rsidR="00413EE1" w:rsidRDefault="00413EE1" w:rsidP="00413EE1">
      <w:pPr>
        <w:spacing w:line="360" w:lineRule="auto"/>
        <w:ind w:firstLine="709"/>
        <w:jc w:val="both"/>
        <w:rPr>
          <w:sz w:val="28"/>
          <w:szCs w:val="28"/>
        </w:rPr>
      </w:pPr>
    </w:p>
    <w:p w:rsidR="007146EE" w:rsidRPr="00666830" w:rsidRDefault="007146EE" w:rsidP="007146EE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7146EE" w:rsidRDefault="007146EE" w:rsidP="00413E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Сгенерировать контейнер из 1000 фигур класса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 xml:space="preserve">, которые хранятся как </w:t>
      </w:r>
      <w:r>
        <w:rPr>
          <w:sz w:val="28"/>
          <w:szCs w:val="28"/>
          <w:lang w:val="en-US"/>
        </w:rPr>
        <w:t>shared</w:t>
      </w:r>
      <w:r w:rsidRPr="007146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ptr</w:t>
      </w:r>
      <w:r w:rsidRPr="007146E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Shape</w:t>
      </w:r>
      <w:r w:rsidRPr="007146EE">
        <w:rPr>
          <w:sz w:val="28"/>
          <w:szCs w:val="28"/>
        </w:rPr>
        <w:t>&gt;</w:t>
      </w:r>
      <w:r>
        <w:rPr>
          <w:sz w:val="28"/>
          <w:szCs w:val="28"/>
        </w:rPr>
        <w:t>, и применит к ним 2 стандартных алгоритма.</w:t>
      </w:r>
    </w:p>
    <w:p w:rsidR="007146EE" w:rsidRDefault="007146EE" w:rsidP="00413E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Алгоритмы:</w:t>
      </w:r>
    </w:p>
    <w:p w:rsidR="007146EE" w:rsidRDefault="007146EE" w:rsidP="007146EE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смежных элементов, равных между собой по определенному критерию.</w:t>
      </w:r>
    </w:p>
    <w:p w:rsidR="007146EE" w:rsidRPr="007146EE" w:rsidRDefault="007146EE" w:rsidP="007146EE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упорядоченной группы из элементов двух выбранных диапазонов.</w:t>
      </w:r>
    </w:p>
    <w:p w:rsidR="007146EE" w:rsidRDefault="007146EE" w:rsidP="00413EE1">
      <w:pPr>
        <w:spacing w:line="360" w:lineRule="auto"/>
        <w:ind w:firstLine="709"/>
        <w:jc w:val="both"/>
        <w:rPr>
          <w:sz w:val="28"/>
          <w:szCs w:val="28"/>
        </w:rPr>
      </w:pPr>
    </w:p>
    <w:p w:rsidR="00413EE1" w:rsidRDefault="00413EE1" w:rsidP="00413EE1">
      <w:pPr>
        <w:spacing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работы.</w:t>
      </w:r>
    </w:p>
    <w:p w:rsidR="00413EE1" w:rsidRDefault="00C05AB8" w:rsidP="00413E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контейнера д</w:t>
      </w:r>
      <w:r w:rsidR="007146EE">
        <w:rPr>
          <w:sz w:val="28"/>
          <w:szCs w:val="28"/>
        </w:rPr>
        <w:t>обавим наработки из предыдущих лабораторных работ</w:t>
      </w:r>
      <w:r>
        <w:rPr>
          <w:sz w:val="28"/>
          <w:szCs w:val="28"/>
        </w:rPr>
        <w:t xml:space="preserve">. Создадим новый файл </w:t>
      </w:r>
      <w:r>
        <w:rPr>
          <w:sz w:val="28"/>
          <w:szCs w:val="28"/>
          <w:lang w:val="en-US"/>
        </w:rPr>
        <w:t>additional</w:t>
      </w:r>
      <w:r w:rsidRPr="00C05A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func</w:t>
      </w:r>
      <w:r w:rsidRPr="00C05A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C05A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реализуем в нем требуемые алгоритмы. Тестирование подготовим в </w:t>
      </w:r>
      <w:r>
        <w:rPr>
          <w:sz w:val="28"/>
          <w:szCs w:val="28"/>
          <w:lang w:val="en-US"/>
        </w:rPr>
        <w:t>main.cpp.</w:t>
      </w:r>
    </w:p>
    <w:p w:rsidR="00413EE1" w:rsidRDefault="00C05AB8" w:rsidP="00413E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Проведем тестирование. При тестировании функция </w:t>
      </w:r>
      <w:r>
        <w:rPr>
          <w:sz w:val="28"/>
          <w:szCs w:val="28"/>
          <w:lang w:val="en-US"/>
        </w:rPr>
        <w:t>assert</w:t>
      </w:r>
      <w:r w:rsidRPr="00C05AB8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не выдала предупреждений, а </w:t>
      </w:r>
      <w:proofErr w:type="gramStart"/>
      <w:r>
        <w:rPr>
          <w:sz w:val="28"/>
          <w:szCs w:val="28"/>
        </w:rPr>
        <w:t>значит</w:t>
      </w:r>
      <w:proofErr w:type="gramEnd"/>
      <w:r>
        <w:rPr>
          <w:sz w:val="28"/>
          <w:szCs w:val="28"/>
        </w:rPr>
        <w:t xml:space="preserve"> результаты соответствуют ожиданиям.</w:t>
      </w:r>
    </w:p>
    <w:p w:rsidR="00413EE1" w:rsidRPr="00E63DF6" w:rsidRDefault="00413EE1" w:rsidP="00413EE1">
      <w:pPr>
        <w:spacing w:line="360" w:lineRule="auto"/>
        <w:ind w:firstLine="709"/>
        <w:jc w:val="both"/>
        <w:rPr>
          <w:sz w:val="28"/>
          <w:szCs w:val="28"/>
        </w:rPr>
      </w:pPr>
    </w:p>
    <w:p w:rsidR="00413EE1" w:rsidRDefault="00413EE1" w:rsidP="00413EE1">
      <w:pPr>
        <w:spacing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152AAE">
        <w:rPr>
          <w:b/>
          <w:sz w:val="28"/>
          <w:szCs w:val="28"/>
        </w:rPr>
        <w:t>.</w:t>
      </w:r>
    </w:p>
    <w:p w:rsidR="00413EE1" w:rsidRDefault="00413EE1" w:rsidP="00413E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05AB8">
        <w:rPr>
          <w:sz w:val="28"/>
          <w:szCs w:val="28"/>
        </w:rPr>
        <w:t>ходе данной лабораторной работы были объединены все предыдущие работы, а также закреплены принципы ООП.</w:t>
      </w:r>
    </w:p>
    <w:p w:rsidR="00C05AB8" w:rsidRDefault="00C05AB8" w:rsidP="00413EE1">
      <w:pPr>
        <w:spacing w:line="360" w:lineRule="auto"/>
        <w:ind w:firstLine="709"/>
        <w:jc w:val="both"/>
        <w:rPr>
          <w:sz w:val="28"/>
          <w:szCs w:val="28"/>
        </w:rPr>
      </w:pPr>
    </w:p>
    <w:p w:rsidR="00C05AB8" w:rsidRDefault="00C05AB8" w:rsidP="00413EE1">
      <w:pPr>
        <w:spacing w:line="360" w:lineRule="auto"/>
        <w:ind w:firstLine="709"/>
        <w:jc w:val="both"/>
        <w:rPr>
          <w:sz w:val="28"/>
          <w:szCs w:val="28"/>
        </w:rPr>
      </w:pPr>
    </w:p>
    <w:p w:rsidR="00C05AB8" w:rsidRDefault="00C05AB8" w:rsidP="00413EE1">
      <w:pPr>
        <w:spacing w:line="360" w:lineRule="auto"/>
        <w:ind w:firstLine="709"/>
        <w:jc w:val="both"/>
        <w:rPr>
          <w:sz w:val="28"/>
          <w:szCs w:val="28"/>
        </w:rPr>
      </w:pPr>
    </w:p>
    <w:p w:rsidR="00C05AB8" w:rsidRDefault="00C05AB8" w:rsidP="00413EE1">
      <w:pPr>
        <w:spacing w:line="360" w:lineRule="auto"/>
        <w:ind w:firstLine="709"/>
        <w:jc w:val="both"/>
        <w:rPr>
          <w:sz w:val="28"/>
          <w:szCs w:val="28"/>
        </w:rPr>
      </w:pPr>
    </w:p>
    <w:p w:rsidR="00C05AB8" w:rsidRDefault="00C05AB8" w:rsidP="00413EE1">
      <w:pPr>
        <w:spacing w:line="360" w:lineRule="auto"/>
        <w:ind w:firstLine="709"/>
        <w:jc w:val="both"/>
        <w:rPr>
          <w:sz w:val="28"/>
          <w:szCs w:val="28"/>
        </w:rPr>
      </w:pPr>
    </w:p>
    <w:p w:rsidR="00C05AB8" w:rsidRDefault="00C05AB8" w:rsidP="00413EE1">
      <w:pPr>
        <w:spacing w:line="360" w:lineRule="auto"/>
        <w:ind w:firstLine="709"/>
        <w:jc w:val="both"/>
        <w:rPr>
          <w:sz w:val="28"/>
          <w:szCs w:val="28"/>
        </w:rPr>
      </w:pPr>
    </w:p>
    <w:p w:rsidR="00C05AB8" w:rsidRDefault="00C05AB8" w:rsidP="00C05AB8">
      <w:pPr>
        <w:pStyle w:val="Times142"/>
        <w:pageBreakBefore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bCs w:val="0"/>
          <w:caps/>
        </w:rPr>
        <w:lastRenderedPageBreak/>
        <w:t>Приложение А</w:t>
      </w:r>
    </w:p>
    <w:p w:rsidR="00C05AB8" w:rsidRPr="00C05AB8" w:rsidRDefault="00C05AB8" w:rsidP="00C05AB8">
      <w:pPr>
        <w:pStyle w:val="Times142"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bCs w:val="0"/>
          <w:caps/>
          <w:lang w:val="en-US"/>
        </w:rPr>
        <w:t>shape.h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#pragma once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#define _USE_MATH_DEFINES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#include &lt;cmath&gt;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#include &lt;algorithm&gt;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#include &lt;iostream&gt;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#include &lt;cstdint&gt;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#include &lt;vector&gt;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struct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point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class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Shape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Shape(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 ins_x, double ins_y)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scale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1;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cen.x = ins_x;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cen.y = ins_y;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angle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0;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colour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{ 0, 0, 0 };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getCenx()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cen.x;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getCeny()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cen.y;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toDeg(double rad)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rad * 180 / M_PI;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toRad(double deg)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deg * M_PI / 180;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void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setCenter(double ins_x, double ins_y)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(auto&amp; p : arr)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p.x += ins_x - cen.x;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p.y += ins_y - cen.y;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this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-&gt;cen.x = ins_x;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this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-&gt;cen.y = ins_y;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virtual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void setAngle(double ins_angle)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(ins_angle == 360 || ins_angle == 0)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angle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+= ins_angle;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angle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std::fmod(angle, 360);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temp_x;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rang = toRad(ins_angle);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(auto&amp; p : arr)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temp_x = p.x;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p.x = cen.x + (temp_x - cen.x)*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rang) - (p.y - cen.y)*sin(rang);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p.y = cen.y + (temp_x - cen.x)*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sin(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rang) + (p.y - cen.y)*cos(rang);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virtual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void setScale(double ins_scale)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scale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*= ins_scale;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(auto&amp; p : arr)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p.x = (p.x - cen.x) * ins_scale + cen.x;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p.y = (p.y - cen.y) * ins_scale + cen.y;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void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setColour(uint8_t r, uint8_t g, uint8_t b)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colour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{ r, g, b };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virtual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void shape_clear()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cen.x = cen.y = angle = 0;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scale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1;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colour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{ 0, 0, 0 };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arr.clear(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virtual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void print(std::ostream&amp; out)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"Class: shape"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out &lt;&lt; "Center: " &lt;&lt; cen.x &lt;&lt; ',' &lt;&lt; cen.y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"Angle: " &lt;&lt; angle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"Scale: " &lt;&lt; scale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"RGB: " &lt;&lt; colour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"Point number: " &lt;&lt; arr.size()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(auto p : arr)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"x: " &lt;&lt; p.x &lt;&lt; " y: " &lt;&lt; p.y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friend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std::ostream&amp; operator&lt;&lt;(std::ostream&amp; out, Shape&amp; in)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in.print(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out;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protected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struct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RGB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uint8_t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R;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uint8_t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G;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uint8_t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B;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friend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std::ostream&amp; operator&lt;&lt;(std::ostream&amp; out, RGB&amp; in)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(unsigned int)in.R &lt;&lt; ' ' &lt;&lt; (unsigned int)in.G &lt;&lt; ' ' &lt;&lt; (unsigned int)in.B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out;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 colour;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point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cen;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angle;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scale;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std::vector&lt;point&gt; arr;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class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Ellipse : public Shape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Ellipse(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 ins_x, double ins_y, double ins_foc, double rad_sml, double rad_lrg)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:Shape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(ins_x, ins_y)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foc_rang = 2 * std::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abs(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ins_foc);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l_foc.x = ins_x - std::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abs(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ins_foc);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l_foc.y = ins_y;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r_foc.x = ins_x + std::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abs(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ins_foc);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r_foc.y = ins_y;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point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dot;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//Left edge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dot.x = cen.x - std::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abs(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rad_lrg);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dot.y = cen.y;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arr.push_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back(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dot);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//Right edge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dot.x = cen.x + std::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abs(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rad_lrg);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dot.y = cen.y;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arr.push_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back(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dot);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//Top edge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dot.x = cen.x;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dot.y = cen.y + std::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abs(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rad_sml);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arr.push_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back(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dot);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//Bottom edge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dot.x = cen.x;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dot.y = cen.y - std::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abs(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rad_sml);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arr.push_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back(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dot);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void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print(std::ostream&amp; out)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"Class: ellipse"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out &lt;&lt; "Center: " &lt;&lt; cen.x &lt;&lt; ',' &lt;&lt; cen.y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"Focus range: " &lt;&lt; foc_rang &lt;&lt; "\n";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"Left focus: x: " &lt;&lt; l_foc.x &lt;&lt; " y: " &lt;&lt; l_foc.y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"Right focus: x: " &lt;&lt; r_foc.x &lt;&lt; " y: " &lt;&lt; r_foc.y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"Angle: " &lt;&lt; angle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"Scale: " &lt;&lt; scale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"RGB: " &lt;&lt; colour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"Point number: " &lt;&lt; arr.size()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(auto p : arr)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"x: " &lt;&lt; p.x &lt;&lt; " y: " &lt;&lt; p.y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void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setAngle(double ins_angle)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(ins_angle == 360 || ins_angle == 0)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return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angle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+= ins_angle;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angle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std::fmod(angle, 360);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temp_x;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rang = toRad(ins_angle);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temp_x = l_foc.x;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l_foc.x = cen.x + (temp_x - cen.x)*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rang) - (l_foc.y - cen.y)*sin(rang);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l_foc.y = cen.y + (temp_x - cen.x)*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rang) + (l_foc.y - cen.y)*sin(rang);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temp_x = r_foc.x;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r_foc.x = cen.x + (temp_x - cen.x)*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rang) - (r_foc.y - cen.y)*sin(rang);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r_foc.y = cen.y + (temp_x - cen.x)*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rang) + (r_foc.y - cen.y)*sin(rang);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(auto&amp; p : arr)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temp_x = p.x;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p.x = cen.x + (temp_x - cen.x)*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cos(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rang) - (p.y - cen.y)*sin(rang);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p.y = cen.y + (temp_x - cen.x)*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sin(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rang) + (p.y - cen.y)*cos(rang);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void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setScale(double ins_scale)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scale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*= ins_scale;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foc_rang *= ins_scale;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(auto&amp; p : arr)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p.x = (p.x - cen.x) * ins_scale + cen.x;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p.y = (p.y - cen.y) * ins_scale + cen.y;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void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shape_clear()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cen.x = cen.y = l_foc.x = l_foc.y = r_foc.x = r_foc.y = angle = foc_rang = 0;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scale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1;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colour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{ 0, 0, 0 };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arr.clear(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protected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point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l_foc;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point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r_foc;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foc_rang;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class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Trap : public Shape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public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Trap(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 ins_x, double ins_y, double height_length, double top_base_length, double bottom_base_length, double top_base_offset)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 xml:space="preserve">: 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Shape(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ins_x, ins_y), height(std::abs(height_length)), top_base(std::abs(top_base_length)), bot_base(std::abs(bottom_base_length))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point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dot;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//Top left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dot.x = cen.x - top_base / 2 + top_base_offset;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dot.y = cen.y + height / 2;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arr.push_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back(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dot);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//Top right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dot.x = cen.x + top_base / 2 + top_base_offset;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dot.y = cen.y + height / 2;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arr.push_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back(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dot);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//Bot left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dot.x = cen.x - bot_base / 2;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dot.y = cen.y - height / 2;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arr.push_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back(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dot);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//Bot right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dot.x = cen.x + bot_base /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2 ;</w:t>
      </w:r>
      <w:proofErr w:type="gramEnd"/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dot.y = cen.y - height / 2;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arr.push_</w:t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back(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dot);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void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setScale(double ins_scale)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scale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*= ins_scale;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top_base *= ins_scale;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bot_base *= ins_scale;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height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*= ins_scale;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(auto&amp; p : arr)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p.x = (p.x - cen.x) * ins_scale + cen.x;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p.y = (p.y - cen.y) * ins_scale + cen.y;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void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print(std::ostream&amp; out)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"Class: trapezium"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out &lt;&lt; "Center: " &lt;&lt; cen.x &lt;&lt; ',' &lt;&lt; cen.y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"Top base length: " &lt;&lt; top_base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"Bot base length: " &lt;&lt; bot_base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"Height length: " &lt;&lt; height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"Angle: " &lt;&lt; angle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"Scale: " &lt;&lt; scale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"RGB: " &lt;&lt; colour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"Point number: " &lt;&lt; arr.size()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for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(auto p : arr)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"x: " &lt;&lt; p.x &lt;&lt; " y: " &lt;&lt; p.y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out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&lt;&lt; '\n';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void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shape_clear()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cen.x = cen.y = angle = top_base = bot_base = height = 0;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scale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1;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colour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= { 0, 0, 0 };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arr.clear(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protected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top_base;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bot_base;</w:t>
      </w:r>
    </w:p>
    <w:p w:rsidR="00C05AB8" w:rsidRPr="00C05AB8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>double</w:t>
      </w:r>
      <w:proofErr w:type="gramEnd"/>
      <w:r w:rsidRPr="00C05AB8">
        <w:rPr>
          <w:rFonts w:ascii="Courier New" w:hAnsi="Courier New" w:cs="Courier New"/>
          <w:sz w:val="20"/>
          <w:szCs w:val="20"/>
          <w:lang w:val="en-US" w:eastAsia="ru-RU"/>
        </w:rPr>
        <w:t xml:space="preserve"> height;</w:t>
      </w:r>
    </w:p>
    <w:p w:rsidR="00C05AB8" w:rsidRPr="00983B6A" w:rsidRDefault="00C05AB8" w:rsidP="00C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C05AB8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:rsidR="00C05AB8" w:rsidRPr="00983B6A" w:rsidRDefault="00C05AB8" w:rsidP="00C05AB8">
      <w:pPr>
        <w:pStyle w:val="Times142"/>
        <w:pageBreakBefore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bCs w:val="0"/>
          <w:caps/>
        </w:rPr>
        <w:lastRenderedPageBreak/>
        <w:t>Приложение</w:t>
      </w:r>
      <w:r w:rsidRPr="00983B6A">
        <w:rPr>
          <w:rStyle w:val="a3"/>
          <w:bCs w:val="0"/>
          <w:caps/>
          <w:lang w:val="en-US"/>
        </w:rPr>
        <w:t xml:space="preserve"> </w:t>
      </w:r>
      <w:r>
        <w:rPr>
          <w:rStyle w:val="a3"/>
          <w:bCs w:val="0"/>
          <w:caps/>
        </w:rPr>
        <w:t>Б</w:t>
      </w:r>
    </w:p>
    <w:p w:rsidR="00C05AB8" w:rsidRPr="00C05AB8" w:rsidRDefault="00C05AB8" w:rsidP="00C05AB8">
      <w:pPr>
        <w:pStyle w:val="Times142"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bCs w:val="0"/>
          <w:caps/>
          <w:lang w:val="en-US"/>
        </w:rPr>
        <w:t>My_vector.h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#pragma once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&lt;assert.h&gt;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&lt;cstring&gt;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&lt;algorithm&gt; // std::copy, std::rotate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&lt;cstddef&gt; // size_t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&lt;initializer_list&gt;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&lt;stdexcept&gt;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namespace</w:t>
      </w:r>
      <w:proofErr w:type="gramEnd"/>
      <w:r w:rsidRPr="00C05AB8">
        <w:rPr>
          <w:lang w:val="en-US"/>
        </w:rPr>
        <w:t xml:space="preserve"> stepik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template</w:t>
      </w:r>
      <w:proofErr w:type="gramEnd"/>
      <w:r w:rsidRPr="00C05AB8">
        <w:rPr>
          <w:lang w:val="en-US"/>
        </w:rPr>
        <w:t xml:space="preserve"> &lt;typename Type&gt;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class</w:t>
      </w:r>
      <w:proofErr w:type="gramEnd"/>
      <w:r w:rsidRPr="00C05AB8">
        <w:rPr>
          <w:lang w:val="en-US"/>
        </w:rPr>
        <w:t xml:space="preserve"> vector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public</w:t>
      </w:r>
      <w:proofErr w:type="gramEnd"/>
      <w:r w:rsidRPr="00C05AB8">
        <w:rPr>
          <w:lang w:val="en-US"/>
        </w:rPr>
        <w:t>: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typedef</w:t>
      </w:r>
      <w:proofErr w:type="gramEnd"/>
      <w:r w:rsidRPr="00C05AB8">
        <w:rPr>
          <w:lang w:val="en-US"/>
        </w:rPr>
        <w:t xml:space="preserve"> Type* iterator;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typedef</w:t>
      </w:r>
      <w:proofErr w:type="gramEnd"/>
      <w:r w:rsidRPr="00C05AB8">
        <w:rPr>
          <w:lang w:val="en-US"/>
        </w:rPr>
        <w:t xml:space="preserve"> const Type* const_iterator;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typedef</w:t>
      </w:r>
      <w:proofErr w:type="gramEnd"/>
      <w:r w:rsidRPr="00C05AB8">
        <w:rPr>
          <w:lang w:val="en-US"/>
        </w:rPr>
        <w:t xml:space="preserve"> Type value_type;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typedef</w:t>
      </w:r>
      <w:proofErr w:type="gramEnd"/>
      <w:r w:rsidRPr="00C05AB8">
        <w:rPr>
          <w:lang w:val="en-US"/>
        </w:rPr>
        <w:t xml:space="preserve"> value_type&amp; reference;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typedef</w:t>
      </w:r>
      <w:proofErr w:type="gramEnd"/>
      <w:r w:rsidRPr="00C05AB8">
        <w:rPr>
          <w:lang w:val="en-US"/>
        </w:rPr>
        <w:t xml:space="preserve"> const value_type&amp; const_reference;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typedef</w:t>
      </w:r>
      <w:proofErr w:type="gramEnd"/>
      <w:r w:rsidRPr="00C05AB8">
        <w:rPr>
          <w:lang w:val="en-US"/>
        </w:rPr>
        <w:t xml:space="preserve"> std::ptrdiff_t difference_type;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explicit</w:t>
      </w:r>
      <w:proofErr w:type="gramEnd"/>
      <w:r w:rsidRPr="00C05AB8">
        <w:rPr>
          <w:lang w:val="en-US"/>
        </w:rPr>
        <w:t xml:space="preserve"> vector(size_t count = 0)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m_first = new </w:t>
      </w:r>
      <w:proofErr w:type="gramStart"/>
      <w:r w:rsidRPr="00C05AB8">
        <w:rPr>
          <w:lang w:val="en-US"/>
        </w:rPr>
        <w:t>Type[</w:t>
      </w:r>
      <w:proofErr w:type="gramEnd"/>
      <w:r w:rsidRPr="00C05AB8">
        <w:rPr>
          <w:lang w:val="en-US"/>
        </w:rPr>
        <w:t>count];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m_last = m_first +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template</w:t>
      </w:r>
      <w:proofErr w:type="gramEnd"/>
      <w:r w:rsidRPr="00C05AB8">
        <w:rPr>
          <w:lang w:val="en-US"/>
        </w:rPr>
        <w:t xml:space="preserve"> &lt;typename InputIterator&gt;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vector(</w:t>
      </w:r>
      <w:proofErr w:type="gramEnd"/>
      <w:r w:rsidRPr="00C05AB8">
        <w:rPr>
          <w:lang w:val="en-US"/>
        </w:rPr>
        <w:t>InputIterator first, InputIterator last)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ptrdiff_t</w:t>
      </w:r>
      <w:proofErr w:type="gramEnd"/>
      <w:r w:rsidRPr="00C05AB8">
        <w:rPr>
          <w:lang w:val="en-US"/>
        </w:rPr>
        <w:t xml:space="preserve"> count = last - 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m_first = new </w:t>
      </w:r>
      <w:proofErr w:type="gramStart"/>
      <w:r w:rsidRPr="00C05AB8">
        <w:rPr>
          <w:lang w:val="en-US"/>
        </w:rPr>
        <w:t>Type[</w:t>
      </w:r>
      <w:proofErr w:type="gramEnd"/>
      <w:r w:rsidRPr="00C05AB8">
        <w:rPr>
          <w:lang w:val="en-US"/>
        </w:rPr>
        <w:t>count];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(ptrdiff_t i = 0; i &lt; count; i++, first++)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m_first[i] = *first;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m_last = m_first +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vector(</w:t>
      </w:r>
      <w:proofErr w:type="gramEnd"/>
      <w:r w:rsidRPr="00C05AB8">
        <w:rPr>
          <w:lang w:val="en-US"/>
        </w:rPr>
        <w:t>std::initializer_list&lt;Type&gt; init)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m_first = new </w:t>
      </w:r>
      <w:proofErr w:type="gramStart"/>
      <w:r w:rsidRPr="00C05AB8">
        <w:rPr>
          <w:lang w:val="en-US"/>
        </w:rPr>
        <w:t>Type[</w:t>
      </w:r>
      <w:proofErr w:type="gramEnd"/>
      <w:r w:rsidRPr="00C05AB8">
        <w:rPr>
          <w:lang w:val="en-US"/>
        </w:rPr>
        <w:t>init.size()];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i = 0;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(auto elem : init)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</w:t>
      </w:r>
      <w:proofErr w:type="gramStart"/>
      <w:r w:rsidRPr="00C05AB8">
        <w:rPr>
          <w:lang w:val="en-US"/>
        </w:rPr>
        <w:t>first[</w:t>
      </w:r>
      <w:proofErr w:type="gramEnd"/>
      <w:r w:rsidRPr="00C05AB8">
        <w:rPr>
          <w:lang w:val="en-US"/>
        </w:rPr>
        <w:t>i++] = elem;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m_last = m_first + </w:t>
      </w:r>
      <w:proofErr w:type="gramStart"/>
      <w:r w:rsidRPr="00C05AB8">
        <w:rPr>
          <w:lang w:val="en-US"/>
        </w:rPr>
        <w:t>init.size(</w:t>
      </w:r>
      <w:proofErr w:type="gramEnd"/>
      <w:r w:rsidRPr="00C05AB8">
        <w:rPr>
          <w:lang w:val="en-US"/>
        </w:rPr>
        <w:t>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vector(</w:t>
      </w:r>
      <w:proofErr w:type="gramEnd"/>
      <w:r w:rsidRPr="00C05AB8">
        <w:rPr>
          <w:lang w:val="en-US"/>
        </w:rPr>
        <w:t>const vector&amp; other)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count = other.size();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m_first = new </w:t>
      </w:r>
      <w:proofErr w:type="gramStart"/>
      <w:r w:rsidRPr="00C05AB8">
        <w:rPr>
          <w:lang w:val="en-US"/>
        </w:rPr>
        <w:t>Type[</w:t>
      </w:r>
      <w:proofErr w:type="gramEnd"/>
      <w:r w:rsidRPr="00C05AB8">
        <w:rPr>
          <w:lang w:val="en-US"/>
        </w:rPr>
        <w:t>count];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count;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m_first[i] = other[i];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lastRenderedPageBreak/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m_last = m_first +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void</w:t>
      </w:r>
      <w:proofErr w:type="gramEnd"/>
      <w:r w:rsidRPr="00C05AB8">
        <w:rPr>
          <w:lang w:val="en-US"/>
        </w:rPr>
        <w:t xml:space="preserve"> swap(vector&amp; first, vector&amp; second)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using</w:t>
      </w:r>
      <w:proofErr w:type="gramEnd"/>
      <w:r w:rsidRPr="00C05AB8">
        <w:rPr>
          <w:lang w:val="en-US"/>
        </w:rPr>
        <w:t xml:space="preserve"> std::swap;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swap(</w:t>
      </w:r>
      <w:proofErr w:type="gramEnd"/>
      <w:r w:rsidRPr="00C05AB8">
        <w:rPr>
          <w:lang w:val="en-US"/>
        </w:rPr>
        <w:t>first.m_first, second.m_first);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swap(</w:t>
      </w:r>
      <w:proofErr w:type="gramEnd"/>
      <w:r w:rsidRPr="00C05AB8">
        <w:rPr>
          <w:lang w:val="en-US"/>
        </w:rPr>
        <w:t>first.m_last, second.m_last);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vector(</w:t>
      </w:r>
      <w:proofErr w:type="gramEnd"/>
      <w:r w:rsidRPr="00C05AB8">
        <w:rPr>
          <w:lang w:val="en-US"/>
        </w:rPr>
        <w:t>vector&amp;&amp; other)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swap(</w:t>
      </w:r>
      <w:proofErr w:type="gramEnd"/>
      <w:r w:rsidRPr="00C05AB8">
        <w:rPr>
          <w:lang w:val="en-US"/>
        </w:rPr>
        <w:t>*this, other);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~</w:t>
      </w:r>
      <w:proofErr w:type="gramStart"/>
      <w:r w:rsidRPr="00C05AB8">
        <w:rPr>
          <w:lang w:val="en-US"/>
        </w:rPr>
        <w:t>vector()</w:t>
      </w:r>
      <w:proofErr w:type="gramEnd"/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delete[</w:t>
      </w:r>
      <w:proofErr w:type="gramEnd"/>
      <w:r w:rsidRPr="00C05AB8">
        <w:rPr>
          <w:lang w:val="en-US"/>
        </w:rPr>
        <w:t>] m_first;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//assignment operators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</w:t>
      </w:r>
      <w:proofErr w:type="gramEnd"/>
      <w:r w:rsidRPr="00C05AB8">
        <w:rPr>
          <w:lang w:val="en-US"/>
        </w:rPr>
        <w:t>&amp; operator=(const vector&amp; other)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count = other.size();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delete</w:t>
      </w:r>
      <w:proofErr w:type="gramEnd"/>
      <w:r w:rsidRPr="00C05AB8">
        <w:rPr>
          <w:lang w:val="en-US"/>
        </w:rPr>
        <w:t xml:space="preserve"> [] m_first;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m_first = new </w:t>
      </w:r>
      <w:proofErr w:type="gramStart"/>
      <w:r w:rsidRPr="00C05AB8">
        <w:rPr>
          <w:lang w:val="en-US"/>
        </w:rPr>
        <w:t>Type[</w:t>
      </w:r>
      <w:proofErr w:type="gramEnd"/>
      <w:r w:rsidRPr="00C05AB8">
        <w:rPr>
          <w:lang w:val="en-US"/>
        </w:rPr>
        <w:t>count];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count;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m_first[i] = other.m_first[i];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m_last = m_first +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*this;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</w:t>
      </w:r>
      <w:proofErr w:type="gramEnd"/>
      <w:r w:rsidRPr="00C05AB8">
        <w:rPr>
          <w:lang w:val="en-US"/>
        </w:rPr>
        <w:t>&amp; operator=(vector&amp;&amp; other)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swap(</w:t>
      </w:r>
      <w:proofErr w:type="gramEnd"/>
      <w:r w:rsidRPr="00C05AB8">
        <w:rPr>
          <w:lang w:val="en-US"/>
        </w:rPr>
        <w:t>*this, other);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 assign method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template</w:t>
      </w:r>
      <w:proofErr w:type="gramEnd"/>
      <w:r w:rsidRPr="00C05AB8">
        <w:rPr>
          <w:lang w:val="en-US"/>
        </w:rPr>
        <w:t xml:space="preserve"> &lt;typename InputIterator&gt;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void</w:t>
      </w:r>
      <w:proofErr w:type="gramEnd"/>
      <w:r w:rsidRPr="00C05AB8">
        <w:rPr>
          <w:lang w:val="en-US"/>
        </w:rPr>
        <w:t xml:space="preserve"> assign(InputIterator first, InputIterator last)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count = last - 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delete[</w:t>
      </w:r>
      <w:proofErr w:type="gramEnd"/>
      <w:r w:rsidRPr="00C05AB8">
        <w:rPr>
          <w:lang w:val="en-US"/>
        </w:rPr>
        <w:t>] m_first;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m_first = new </w:t>
      </w:r>
      <w:proofErr w:type="gramStart"/>
      <w:r w:rsidRPr="00C05AB8">
        <w:rPr>
          <w:lang w:val="en-US"/>
        </w:rPr>
        <w:t>Type[</w:t>
      </w:r>
      <w:proofErr w:type="gramEnd"/>
      <w:r w:rsidRPr="00C05AB8">
        <w:rPr>
          <w:lang w:val="en-US"/>
        </w:rPr>
        <w:t>count];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count; i++, first++)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m_first[i] = *first;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m_last = m_first +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 resize methods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void</w:t>
      </w:r>
      <w:proofErr w:type="gramEnd"/>
      <w:r w:rsidRPr="00C05AB8">
        <w:rPr>
          <w:lang w:val="en-US"/>
        </w:rPr>
        <w:t xml:space="preserve"> resize(size_t count)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</w:t>
      </w:r>
      <w:proofErr w:type="gramEnd"/>
      <w:r w:rsidRPr="00C05AB8">
        <w:rPr>
          <w:lang w:val="en-US"/>
        </w:rPr>
        <w:t xml:space="preserve"> temp = *this;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delete[</w:t>
      </w:r>
      <w:proofErr w:type="gramEnd"/>
      <w:r w:rsidRPr="00C05AB8">
        <w:rPr>
          <w:lang w:val="en-US"/>
        </w:rPr>
        <w:t>] m_first;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m_first = new </w:t>
      </w:r>
      <w:proofErr w:type="gramStart"/>
      <w:r w:rsidRPr="00C05AB8">
        <w:rPr>
          <w:lang w:val="en-US"/>
        </w:rPr>
        <w:t>Type[</w:t>
      </w:r>
      <w:proofErr w:type="gramEnd"/>
      <w:r w:rsidRPr="00C05AB8">
        <w:rPr>
          <w:lang w:val="en-US"/>
        </w:rPr>
        <w:t>count];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m_last = m_first +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count</w:t>
      </w:r>
      <w:proofErr w:type="gramEnd"/>
      <w:r w:rsidRPr="00C05AB8">
        <w:rPr>
          <w:lang w:val="en-US"/>
        </w:rPr>
        <w:t xml:space="preserve"> = count &gt; temp.size() ? </w:t>
      </w:r>
      <w:proofErr w:type="gramStart"/>
      <w:r w:rsidRPr="00C05AB8">
        <w:rPr>
          <w:lang w:val="en-US"/>
        </w:rPr>
        <w:t>temp.size(</w:t>
      </w:r>
      <w:proofErr w:type="gramEnd"/>
      <w:r w:rsidRPr="00C05AB8">
        <w:rPr>
          <w:lang w:val="en-US"/>
        </w:rPr>
        <w:t>) : count;</w:t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count;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lastRenderedPageBreak/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m_first[i] = temp.m_first[i];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//erase methods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erase(const_iterator pos)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temp = &amp;m_first[pos - m_first];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(pos &gt;= m_last)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temp;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count = m_last - temp - 1;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memmove(</w:t>
      </w:r>
      <w:proofErr w:type="gramEnd"/>
      <w:r w:rsidRPr="00C05AB8">
        <w:rPr>
          <w:lang w:val="en-US"/>
        </w:rPr>
        <w:t>temp, temp+1, count* sizeof(Type));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m_last--</w:t>
      </w:r>
      <w:proofErr w:type="gramEnd"/>
      <w:r w:rsidRPr="00C05AB8">
        <w:rPr>
          <w:lang w:val="en-US"/>
        </w:rPr>
        <w:t>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temp;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erase(const_iterator first, const_iterator last)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temp_f = &amp;m_first[first - m_first];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(first == last || first &gt;= m_last || last &gt; m_last)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temp_f;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(first - last == 1)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temp_f = </w:t>
      </w:r>
      <w:proofErr w:type="gramStart"/>
      <w:r w:rsidRPr="00C05AB8">
        <w:rPr>
          <w:lang w:val="en-US"/>
        </w:rPr>
        <w:t>erase(</w:t>
      </w:r>
      <w:proofErr w:type="gramEnd"/>
      <w:r w:rsidRPr="00C05AB8">
        <w:rPr>
          <w:lang w:val="en-US"/>
        </w:rPr>
        <w:t>first);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temp_f;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temp_l = &amp;m_first[last - m_first];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count = m_last - temp_l;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memmove(</w:t>
      </w:r>
      <w:proofErr w:type="gramEnd"/>
      <w:r w:rsidRPr="00C05AB8">
        <w:rPr>
          <w:lang w:val="en-US"/>
        </w:rPr>
        <w:t>temp_f, temp_l, count * sizeof(Type));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m_last -= last - 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temp_f;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//insert methods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insert(const_iterator pos, const Type&amp; value)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count = size() + 1;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Type* temp = new </w:t>
      </w:r>
      <w:proofErr w:type="gramStart"/>
      <w:r w:rsidRPr="00C05AB8">
        <w:rPr>
          <w:lang w:val="en-US"/>
        </w:rPr>
        <w:t>Type[</w:t>
      </w:r>
      <w:proofErr w:type="gramEnd"/>
      <w:r w:rsidRPr="00C05AB8">
        <w:rPr>
          <w:lang w:val="en-US"/>
        </w:rPr>
        <w:t>count];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iter = &amp;m_first[pos - m_first];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value_pos = std::copy(m_first, iter, temp);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*(value_pos) = value;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</w:t>
      </w:r>
      <w:proofErr w:type="gramStart"/>
      <w:r w:rsidRPr="00C05AB8">
        <w:rPr>
          <w:lang w:val="en-US"/>
        </w:rPr>
        <w:t>copy(</w:t>
      </w:r>
      <w:proofErr w:type="gramEnd"/>
      <w:r w:rsidRPr="00C05AB8">
        <w:rPr>
          <w:lang w:val="en-US"/>
        </w:rPr>
        <w:t>iter, m_last, value_pos + 1);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delete[</w:t>
      </w:r>
      <w:proofErr w:type="gramEnd"/>
      <w:r w:rsidRPr="00C05AB8">
        <w:rPr>
          <w:lang w:val="en-US"/>
        </w:rPr>
        <w:t>] m_first;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m_first = new </w:t>
      </w:r>
      <w:proofErr w:type="gramStart"/>
      <w:r w:rsidRPr="00C05AB8">
        <w:rPr>
          <w:lang w:val="en-US"/>
        </w:rPr>
        <w:t>Type[</w:t>
      </w:r>
      <w:proofErr w:type="gramEnd"/>
      <w:r w:rsidRPr="00C05AB8">
        <w:rPr>
          <w:lang w:val="en-US"/>
        </w:rPr>
        <w:t>count];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</w:t>
      </w:r>
      <w:proofErr w:type="gramStart"/>
      <w:r w:rsidRPr="00C05AB8">
        <w:rPr>
          <w:lang w:val="en-US"/>
        </w:rPr>
        <w:t>copy(</w:t>
      </w:r>
      <w:proofErr w:type="gramEnd"/>
      <w:r w:rsidRPr="00C05AB8">
        <w:rPr>
          <w:lang w:val="en-US"/>
        </w:rPr>
        <w:t>temp, temp + count, m_first);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delete[</w:t>
      </w:r>
      <w:proofErr w:type="gramEnd"/>
      <w:r w:rsidRPr="00C05AB8">
        <w:rPr>
          <w:lang w:val="en-US"/>
        </w:rPr>
        <w:t>] temp;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m_last = m_first +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&amp;m_first[pos - m_first];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template</w:t>
      </w:r>
      <w:proofErr w:type="gramEnd"/>
      <w:r w:rsidRPr="00C05AB8">
        <w:rPr>
          <w:lang w:val="en-US"/>
        </w:rPr>
        <w:t xml:space="preserve"> &lt;typename InputIterator&gt;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insert(const_iterator pos, InputIterator first, InputIterator last)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count = (pos - begin());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(pos &gt; m_last || first == last)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begin() +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</w:t>
      </w:r>
      <w:proofErr w:type="gramEnd"/>
      <w:r w:rsidRPr="00C05AB8">
        <w:rPr>
          <w:lang w:val="en-US"/>
        </w:rPr>
        <w:t xml:space="preserve"> temp (size() + (last - first));</w:t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lastRenderedPageBreak/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</w:t>
      </w:r>
      <w:proofErr w:type="gramStart"/>
      <w:r w:rsidRPr="00C05AB8">
        <w:rPr>
          <w:lang w:val="en-US"/>
        </w:rPr>
        <w:t>copy(</w:t>
      </w:r>
      <w:proofErr w:type="gramEnd"/>
      <w:r w:rsidRPr="00C05AB8">
        <w:rPr>
          <w:lang w:val="en-US"/>
        </w:rPr>
        <w:t>const_iterator(begin()), pos, temp.begin());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</w:t>
      </w:r>
      <w:proofErr w:type="gramStart"/>
      <w:r w:rsidRPr="00C05AB8">
        <w:rPr>
          <w:lang w:val="en-US"/>
        </w:rPr>
        <w:t>copy(</w:t>
      </w:r>
      <w:proofErr w:type="gramEnd"/>
      <w:r w:rsidRPr="00C05AB8">
        <w:rPr>
          <w:lang w:val="en-US"/>
        </w:rPr>
        <w:t>first, last, temp.begin() + count);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(pos + 1 &lt; end())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</w:t>
      </w:r>
      <w:proofErr w:type="gramStart"/>
      <w:r w:rsidRPr="00C05AB8">
        <w:rPr>
          <w:lang w:val="en-US"/>
        </w:rPr>
        <w:t>copy(</w:t>
      </w:r>
      <w:proofErr w:type="gramEnd"/>
      <w:r w:rsidRPr="00C05AB8">
        <w:rPr>
          <w:lang w:val="en-US"/>
        </w:rPr>
        <w:t>pos, const_iterator(end()), temp.begin() + count + (last - first));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temp.swap(</w:t>
      </w:r>
      <w:proofErr w:type="gramEnd"/>
      <w:r w:rsidRPr="00C05AB8">
        <w:rPr>
          <w:lang w:val="en-US"/>
        </w:rPr>
        <w:t>temp, *this);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begin() +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//push_back methods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void</w:t>
      </w:r>
      <w:proofErr w:type="gramEnd"/>
      <w:r w:rsidRPr="00C05AB8">
        <w:rPr>
          <w:lang w:val="en-US"/>
        </w:rPr>
        <w:t xml:space="preserve"> push_back(const value_type&amp; value)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</w:t>
      </w:r>
      <w:proofErr w:type="gramEnd"/>
      <w:r w:rsidRPr="00C05AB8">
        <w:rPr>
          <w:lang w:val="en-US"/>
        </w:rPr>
        <w:t xml:space="preserve"> temp = *this;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count = size() + 1;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delete[</w:t>
      </w:r>
      <w:proofErr w:type="gramEnd"/>
      <w:r w:rsidRPr="00C05AB8">
        <w:rPr>
          <w:lang w:val="en-US"/>
        </w:rPr>
        <w:t>] m_first;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m_first = new </w:t>
      </w:r>
      <w:proofErr w:type="gramStart"/>
      <w:r w:rsidRPr="00C05AB8">
        <w:rPr>
          <w:lang w:val="en-US"/>
        </w:rPr>
        <w:t>Type[</w:t>
      </w:r>
      <w:proofErr w:type="gramEnd"/>
      <w:r w:rsidRPr="00C05AB8">
        <w:rPr>
          <w:lang w:val="en-US"/>
        </w:rPr>
        <w:t>count];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m_last = m_first +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(auto &amp; el : temp)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</w:t>
      </w:r>
      <w:proofErr w:type="gramStart"/>
      <w:r w:rsidRPr="00C05AB8">
        <w:rPr>
          <w:lang w:val="en-US"/>
        </w:rPr>
        <w:t>copy(</w:t>
      </w:r>
      <w:proofErr w:type="gramEnd"/>
      <w:r w:rsidRPr="00C05AB8">
        <w:rPr>
          <w:lang w:val="en-US"/>
        </w:rPr>
        <w:t>temp.begin(), temp.end(), m_first);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m_</w:t>
      </w:r>
      <w:proofErr w:type="gramStart"/>
      <w:r w:rsidRPr="00C05AB8">
        <w:rPr>
          <w:lang w:val="en-US"/>
        </w:rPr>
        <w:t>first[</w:t>
      </w:r>
      <w:proofErr w:type="gramEnd"/>
      <w:r w:rsidRPr="00C05AB8">
        <w:rPr>
          <w:lang w:val="en-US"/>
        </w:rPr>
        <w:t>count - 1] = value;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//print method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void</w:t>
      </w:r>
      <w:proofErr w:type="gramEnd"/>
      <w:r w:rsidRPr="00C05AB8">
        <w:rPr>
          <w:lang w:val="en-US"/>
        </w:rPr>
        <w:t xml:space="preserve"> print()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this-&gt;size();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std::cout &lt;&lt; this-&gt;</w:t>
      </w:r>
      <w:proofErr w:type="gramStart"/>
      <w:r w:rsidRPr="00C05AB8">
        <w:rPr>
          <w:lang w:val="en-US"/>
        </w:rPr>
        <w:t>at(</w:t>
      </w:r>
      <w:proofErr w:type="gramEnd"/>
      <w:r w:rsidRPr="00C05AB8">
        <w:rPr>
          <w:lang w:val="en-US"/>
        </w:rPr>
        <w:t>i)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std::cout &lt;&lt; "vector </w:t>
      </w:r>
      <w:proofErr w:type="gramStart"/>
      <w:r w:rsidRPr="00C05AB8">
        <w:rPr>
          <w:lang w:val="en-US"/>
        </w:rPr>
        <w:t>size "</w:t>
      </w:r>
      <w:proofErr w:type="gramEnd"/>
      <w:r w:rsidRPr="00C05AB8">
        <w:rPr>
          <w:lang w:val="en-US"/>
        </w:rPr>
        <w:t xml:space="preserve"> &lt;&lt; this-&gt;size()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//at methods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reference</w:t>
      </w:r>
      <w:proofErr w:type="gramEnd"/>
      <w:r w:rsidRPr="00C05AB8">
        <w:rPr>
          <w:lang w:val="en-US"/>
        </w:rPr>
        <w:t xml:space="preserve"> at(size_t pos)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checkIndexAndGet(pos);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const_reference</w:t>
      </w:r>
      <w:proofErr w:type="gramEnd"/>
      <w:r w:rsidRPr="00C05AB8">
        <w:rPr>
          <w:lang w:val="en-US"/>
        </w:rPr>
        <w:t xml:space="preserve"> at(size_t pos)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checkIndexAndGet(pos);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</w:t>
      </w:r>
      <w:proofErr w:type="gramStart"/>
      <w:r w:rsidRPr="00C05AB8">
        <w:rPr>
          <w:lang w:val="en-US"/>
        </w:rPr>
        <w:t>/[</w:t>
      </w:r>
      <w:proofErr w:type="gramEnd"/>
      <w:r w:rsidRPr="00C05AB8">
        <w:rPr>
          <w:lang w:val="en-US"/>
        </w:rPr>
        <w:t>] operators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reference</w:t>
      </w:r>
      <w:proofErr w:type="gramEnd"/>
      <w:r w:rsidRPr="00C05AB8">
        <w:rPr>
          <w:lang w:val="en-US"/>
        </w:rPr>
        <w:t xml:space="preserve"> operator[](size_t pos)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m_first[pos];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const_reference</w:t>
      </w:r>
      <w:proofErr w:type="gramEnd"/>
      <w:r w:rsidRPr="00C05AB8">
        <w:rPr>
          <w:lang w:val="en-US"/>
        </w:rPr>
        <w:t xml:space="preserve"> operator[](size_t pos)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m_first[pos];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//*begin methods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begin()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m_first;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const_iterator</w:t>
      </w:r>
      <w:proofErr w:type="gramEnd"/>
      <w:r w:rsidRPr="00C05AB8">
        <w:rPr>
          <w:lang w:val="en-US"/>
        </w:rPr>
        <w:t xml:space="preserve"> begin()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m_first;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lastRenderedPageBreak/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//*end methods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end()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m_last;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const_iterator</w:t>
      </w:r>
      <w:proofErr w:type="gramEnd"/>
      <w:r w:rsidRPr="00C05AB8">
        <w:rPr>
          <w:lang w:val="en-US"/>
        </w:rPr>
        <w:t xml:space="preserve"> end()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m_last;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//size method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size()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m_last - m_first;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//empty method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bool</w:t>
      </w:r>
      <w:proofErr w:type="gramEnd"/>
      <w:r w:rsidRPr="00C05AB8">
        <w:rPr>
          <w:lang w:val="en-US"/>
        </w:rPr>
        <w:t xml:space="preserve"> empty()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m_first == m_last;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private</w:t>
      </w:r>
      <w:proofErr w:type="gramEnd"/>
      <w:r w:rsidRPr="00C05AB8">
        <w:rPr>
          <w:lang w:val="en-US"/>
        </w:rPr>
        <w:t>: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reference</w:t>
      </w:r>
      <w:proofErr w:type="gramEnd"/>
      <w:r w:rsidRPr="00C05AB8">
        <w:rPr>
          <w:lang w:val="en-US"/>
        </w:rPr>
        <w:t xml:space="preserve"> checkIndexAndGet(size_t pos)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(pos &gt;= size())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throw</w:t>
      </w:r>
      <w:proofErr w:type="gramEnd"/>
      <w:r w:rsidRPr="00C05AB8">
        <w:rPr>
          <w:lang w:val="en-US"/>
        </w:rPr>
        <w:t xml:space="preserve"> std::out_of_range("out of range");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m_first[pos];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//your private functions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public</w:t>
      </w:r>
      <w:proofErr w:type="gramEnd"/>
      <w:r w:rsidRPr="00C05AB8">
        <w:rPr>
          <w:lang w:val="en-US"/>
        </w:rPr>
        <w:t>: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m_first;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iterator</w:t>
      </w:r>
      <w:proofErr w:type="gramEnd"/>
      <w:r w:rsidRPr="00C05AB8">
        <w:rPr>
          <w:lang w:val="en-US"/>
        </w:rPr>
        <w:t xml:space="preserve"> m_last;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};</w:t>
      </w:r>
    </w:p>
    <w:p w:rsidR="00C05AB8" w:rsidRPr="00983B6A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}// namespace stepik</w:t>
      </w:r>
    </w:p>
    <w:p w:rsidR="00C05AB8" w:rsidRPr="00983B6A" w:rsidRDefault="00C05AB8" w:rsidP="00C05AB8">
      <w:pPr>
        <w:pStyle w:val="Times142"/>
        <w:pageBreakBefore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bCs w:val="0"/>
          <w:caps/>
        </w:rPr>
        <w:lastRenderedPageBreak/>
        <w:t>Приложение</w:t>
      </w:r>
      <w:r w:rsidRPr="00983B6A">
        <w:rPr>
          <w:rStyle w:val="a3"/>
          <w:bCs w:val="0"/>
          <w:caps/>
          <w:lang w:val="en-US"/>
        </w:rPr>
        <w:t xml:space="preserve"> </w:t>
      </w:r>
      <w:proofErr w:type="gramStart"/>
      <w:r>
        <w:rPr>
          <w:rStyle w:val="a3"/>
          <w:bCs w:val="0"/>
          <w:caps/>
        </w:rPr>
        <w:t>в</w:t>
      </w:r>
      <w:proofErr w:type="gramEnd"/>
    </w:p>
    <w:p w:rsidR="00C05AB8" w:rsidRPr="00C05AB8" w:rsidRDefault="00C05AB8" w:rsidP="00C05AB8">
      <w:pPr>
        <w:pStyle w:val="Times142"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bCs w:val="0"/>
          <w:caps/>
          <w:lang w:val="en-US"/>
        </w:rPr>
        <w:t>Shared_ptr.h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#pragma once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&lt;iostream&gt;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namespace</w:t>
      </w:r>
      <w:proofErr w:type="gramEnd"/>
      <w:r w:rsidRPr="00C05AB8">
        <w:rPr>
          <w:lang w:val="en-US"/>
        </w:rPr>
        <w:t xml:space="preserve"> stepik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template</w:t>
      </w:r>
      <w:proofErr w:type="gramEnd"/>
      <w:r w:rsidRPr="00C05AB8">
        <w:rPr>
          <w:lang w:val="en-US"/>
        </w:rPr>
        <w:t xml:space="preserve"> &lt;typename T&gt;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class</w:t>
      </w:r>
      <w:proofErr w:type="gramEnd"/>
      <w:r w:rsidRPr="00C05AB8">
        <w:rPr>
          <w:lang w:val="en-US"/>
        </w:rPr>
        <w:t xml:space="preserve"> shared_ptr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public</w:t>
      </w:r>
      <w:proofErr w:type="gramEnd"/>
      <w:r w:rsidRPr="00C05AB8">
        <w:rPr>
          <w:lang w:val="en-US"/>
        </w:rPr>
        <w:t>: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explicit</w:t>
      </w:r>
      <w:proofErr w:type="gramEnd"/>
      <w:r w:rsidRPr="00C05AB8">
        <w:rPr>
          <w:lang w:val="en-US"/>
        </w:rPr>
        <w:t xml:space="preserve"> shared_ptr(T *ptr = 0)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:ptr</w:t>
      </w:r>
      <w:proofErr w:type="gramEnd"/>
      <w:r w:rsidRPr="00C05AB8">
        <w:rPr>
          <w:lang w:val="en-US"/>
        </w:rPr>
        <w:t>(ptr), count(ptr ? new size_t(1) : new size_t(0))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~shared_</w:t>
      </w:r>
      <w:proofErr w:type="gramStart"/>
      <w:r w:rsidRPr="00C05AB8">
        <w:rPr>
          <w:lang w:val="en-US"/>
        </w:rPr>
        <w:t>ptr()</w:t>
      </w:r>
      <w:proofErr w:type="gramEnd"/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(ptr != 0) 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--(</w:t>
      </w:r>
      <w:proofErr w:type="gramEnd"/>
      <w:r w:rsidRPr="00C05AB8">
        <w:rPr>
          <w:lang w:val="en-US"/>
        </w:rPr>
        <w:t>*count);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(use_count() == 0) 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delete</w:t>
      </w:r>
      <w:proofErr w:type="gramEnd"/>
      <w:r w:rsidRPr="00C05AB8">
        <w:rPr>
          <w:lang w:val="en-US"/>
        </w:rPr>
        <w:t xml:space="preserve"> ptr;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shared_</w:t>
      </w:r>
      <w:proofErr w:type="gramStart"/>
      <w:r w:rsidRPr="00C05AB8">
        <w:rPr>
          <w:lang w:val="en-US"/>
        </w:rPr>
        <w:t>ptr(</w:t>
      </w:r>
      <w:proofErr w:type="gramEnd"/>
      <w:r w:rsidRPr="00C05AB8">
        <w:rPr>
          <w:lang w:val="en-US"/>
        </w:rPr>
        <w:t>const shared_ptr &amp; other)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: </w:t>
      </w:r>
      <w:proofErr w:type="gramStart"/>
      <w:r w:rsidRPr="00C05AB8">
        <w:rPr>
          <w:lang w:val="en-US"/>
        </w:rPr>
        <w:t>ptr(</w:t>
      </w:r>
      <w:proofErr w:type="gramEnd"/>
      <w:r w:rsidRPr="00C05AB8">
        <w:rPr>
          <w:lang w:val="en-US"/>
        </w:rPr>
        <w:t>other.ptr), count(other.count)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(get() != 0)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+</w:t>
      </w:r>
      <w:proofErr w:type="gramStart"/>
      <w:r w:rsidRPr="00C05AB8">
        <w:rPr>
          <w:lang w:val="en-US"/>
        </w:rPr>
        <w:t>+(</w:t>
      </w:r>
      <w:proofErr w:type="gramEnd"/>
      <w:r w:rsidRPr="00C05AB8">
        <w:rPr>
          <w:lang w:val="en-US"/>
        </w:rPr>
        <w:t>*count);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shared_ptr&amp; operator</w:t>
      </w:r>
      <w:proofErr w:type="gramStart"/>
      <w:r w:rsidRPr="00C05AB8">
        <w:rPr>
          <w:lang w:val="en-US"/>
        </w:rPr>
        <w:t>=(</w:t>
      </w:r>
      <w:proofErr w:type="gramEnd"/>
      <w:r w:rsidRPr="00C05AB8">
        <w:rPr>
          <w:lang w:val="en-US"/>
        </w:rPr>
        <w:t>const shared_ptr &amp; other)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shared_</w:t>
      </w:r>
      <w:proofErr w:type="gramStart"/>
      <w:r w:rsidRPr="00C05AB8">
        <w:rPr>
          <w:lang w:val="en-US"/>
        </w:rPr>
        <w:t>ptr(</w:t>
      </w:r>
      <w:proofErr w:type="gramEnd"/>
      <w:r w:rsidRPr="00C05AB8">
        <w:rPr>
          <w:lang w:val="en-US"/>
        </w:rPr>
        <w:t>other).swap(*this);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*this;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template</w:t>
      </w:r>
      <w:proofErr w:type="gramEnd"/>
      <w:r w:rsidRPr="00C05AB8">
        <w:rPr>
          <w:lang w:val="en-US"/>
        </w:rPr>
        <w:t xml:space="preserve"> &lt;class Third&gt;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shared_</w:t>
      </w:r>
      <w:proofErr w:type="gramStart"/>
      <w:r w:rsidRPr="00C05AB8">
        <w:rPr>
          <w:lang w:val="en-US"/>
        </w:rPr>
        <w:t>ptr(</w:t>
      </w:r>
      <w:proofErr w:type="gramEnd"/>
      <w:r w:rsidRPr="00C05AB8">
        <w:rPr>
          <w:lang w:val="en-US"/>
        </w:rPr>
        <w:t>const shared_ptr&lt;Third&gt; &amp; other)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: </w:t>
      </w:r>
      <w:proofErr w:type="gramStart"/>
      <w:r w:rsidRPr="00C05AB8">
        <w:rPr>
          <w:lang w:val="en-US"/>
        </w:rPr>
        <w:t>ptr(</w:t>
      </w:r>
      <w:proofErr w:type="gramEnd"/>
      <w:r w:rsidRPr="00C05AB8">
        <w:rPr>
          <w:lang w:val="en-US"/>
        </w:rPr>
        <w:t>other.get()), count(other.get_count())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(get() != 0)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+</w:t>
      </w:r>
      <w:proofErr w:type="gramStart"/>
      <w:r w:rsidRPr="00C05AB8">
        <w:rPr>
          <w:lang w:val="en-US"/>
        </w:rPr>
        <w:t>+(</w:t>
      </w:r>
      <w:proofErr w:type="gramEnd"/>
      <w:r w:rsidRPr="00C05AB8">
        <w:rPr>
          <w:lang w:val="en-US"/>
        </w:rPr>
        <w:t>*count);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template</w:t>
      </w:r>
      <w:proofErr w:type="gramEnd"/>
      <w:r w:rsidRPr="00C05AB8">
        <w:rPr>
          <w:lang w:val="en-US"/>
        </w:rPr>
        <w:t xml:space="preserve"> &lt;class Third&gt;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shared_ptr&amp; operator</w:t>
      </w:r>
      <w:proofErr w:type="gramStart"/>
      <w:r w:rsidRPr="00C05AB8">
        <w:rPr>
          <w:lang w:val="en-US"/>
        </w:rPr>
        <w:t>=(</w:t>
      </w:r>
      <w:proofErr w:type="gramEnd"/>
      <w:r w:rsidRPr="00C05AB8">
        <w:rPr>
          <w:lang w:val="en-US"/>
        </w:rPr>
        <w:t>const shared_ptr&lt;Third&gt;&amp; other)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shared_</w:t>
      </w:r>
      <w:proofErr w:type="gramStart"/>
      <w:r w:rsidRPr="00C05AB8">
        <w:rPr>
          <w:lang w:val="en-US"/>
        </w:rPr>
        <w:t>ptr(</w:t>
      </w:r>
      <w:proofErr w:type="gramEnd"/>
      <w:r w:rsidRPr="00C05AB8">
        <w:rPr>
          <w:lang w:val="en-US"/>
        </w:rPr>
        <w:t>other).swap(*this);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*this;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explicit</w:t>
      </w:r>
      <w:proofErr w:type="gramEnd"/>
      <w:r w:rsidRPr="00C05AB8">
        <w:rPr>
          <w:lang w:val="en-US"/>
        </w:rPr>
        <w:t xml:space="preserve"> operator bool()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(ptr)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true;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else</w:t>
      </w:r>
      <w:proofErr w:type="gramEnd"/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lastRenderedPageBreak/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false;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T* </w:t>
      </w:r>
      <w:proofErr w:type="gramStart"/>
      <w:r w:rsidRPr="00C05AB8">
        <w:rPr>
          <w:lang w:val="en-US"/>
        </w:rPr>
        <w:t>get(</w:t>
      </w:r>
      <w:proofErr w:type="gramEnd"/>
      <w:r w:rsidRPr="00C05AB8">
        <w:rPr>
          <w:lang w:val="en-US"/>
        </w:rPr>
        <w:t>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ptr;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size_t* get_</w:t>
      </w:r>
      <w:proofErr w:type="gramStart"/>
      <w:r w:rsidRPr="00C05AB8">
        <w:rPr>
          <w:lang w:val="en-US"/>
        </w:rPr>
        <w:t>count(</w:t>
      </w:r>
      <w:proofErr w:type="gramEnd"/>
      <w:r w:rsidRPr="00C05AB8">
        <w:rPr>
          <w:lang w:val="en-US"/>
        </w:rPr>
        <w:t>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size_t use_</w:t>
      </w:r>
      <w:proofErr w:type="gramStart"/>
      <w:r w:rsidRPr="00C05AB8">
        <w:rPr>
          <w:lang w:val="en-US"/>
        </w:rPr>
        <w:t>count(</w:t>
      </w:r>
      <w:proofErr w:type="gramEnd"/>
      <w:r w:rsidRPr="00C05AB8">
        <w:rPr>
          <w:lang w:val="en-US"/>
        </w:rPr>
        <w:t>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(ptr)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*count;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else</w:t>
      </w:r>
      <w:proofErr w:type="gramEnd"/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0;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T&amp; operator*()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*ptr;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T* operator-</w:t>
      </w:r>
      <w:proofErr w:type="gramStart"/>
      <w:r w:rsidRPr="00C05AB8">
        <w:rPr>
          <w:lang w:val="en-US"/>
        </w:rPr>
        <w:t>&gt;(</w:t>
      </w:r>
      <w:proofErr w:type="gramEnd"/>
      <w:r w:rsidRPr="00C05AB8">
        <w:rPr>
          <w:lang w:val="en-US"/>
        </w:rPr>
        <w:t>) const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ptr;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void</w:t>
      </w:r>
      <w:proofErr w:type="gramEnd"/>
      <w:r w:rsidRPr="00C05AB8">
        <w:rPr>
          <w:lang w:val="en-US"/>
        </w:rPr>
        <w:t xml:space="preserve"> swap(shared_ptr&amp; x) noexcept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</w:t>
      </w:r>
      <w:proofErr w:type="gramStart"/>
      <w:r w:rsidRPr="00C05AB8">
        <w:rPr>
          <w:lang w:val="en-US"/>
        </w:rPr>
        <w:t>swap(</w:t>
      </w:r>
      <w:proofErr w:type="gramEnd"/>
      <w:r w:rsidRPr="00C05AB8">
        <w:rPr>
          <w:lang w:val="en-US"/>
        </w:rPr>
        <w:t>ptr, x.ptr);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</w:t>
      </w:r>
      <w:proofErr w:type="gramStart"/>
      <w:r w:rsidRPr="00C05AB8">
        <w:rPr>
          <w:lang w:val="en-US"/>
        </w:rPr>
        <w:t>swap(</w:t>
      </w:r>
      <w:proofErr w:type="gramEnd"/>
      <w:r w:rsidRPr="00C05AB8">
        <w:rPr>
          <w:lang w:val="en-US"/>
        </w:rPr>
        <w:t>count, x.count);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void</w:t>
      </w:r>
      <w:proofErr w:type="gramEnd"/>
      <w:r w:rsidRPr="00C05AB8">
        <w:rPr>
          <w:lang w:val="en-US"/>
        </w:rPr>
        <w:t xml:space="preserve"> reset(T *ptr = 0)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shared_ptr&lt;T</w:t>
      </w:r>
      <w:proofErr w:type="gramStart"/>
      <w:r w:rsidRPr="00C05AB8">
        <w:rPr>
          <w:lang w:val="en-US"/>
        </w:rPr>
        <w:t>&gt;(</w:t>
      </w:r>
      <w:proofErr w:type="gramEnd"/>
      <w:r w:rsidRPr="00C05AB8">
        <w:rPr>
          <w:lang w:val="en-US"/>
        </w:rPr>
        <w:t>ptr).swap(*this);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private</w:t>
      </w:r>
      <w:proofErr w:type="gramEnd"/>
      <w:r w:rsidRPr="00C05AB8">
        <w:rPr>
          <w:lang w:val="en-US"/>
        </w:rPr>
        <w:t>: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T * ptr;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size_t* count;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template</w:t>
      </w:r>
      <w:proofErr w:type="gramEnd"/>
      <w:r w:rsidRPr="00C05AB8">
        <w:rPr>
          <w:lang w:val="en-US"/>
        </w:rPr>
        <w:t xml:space="preserve"> &lt;class First, class Second&gt;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bool</w:t>
      </w:r>
      <w:proofErr w:type="gramEnd"/>
      <w:r w:rsidRPr="00C05AB8">
        <w:rPr>
          <w:lang w:val="en-US"/>
        </w:rPr>
        <w:t xml:space="preserve"> operator== (const shared_ptr&lt;First&gt;&amp; left, const shared_ptr&lt;Second&gt;&amp; right)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left.get() == right.get();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</w:t>
      </w:r>
    </w:p>
    <w:p w:rsidR="00C05AB8" w:rsidRPr="00983B6A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 // namespace stepik</w:t>
      </w:r>
    </w:p>
    <w:p w:rsidR="00C05AB8" w:rsidRPr="005E4DC1" w:rsidRDefault="00C05AB8" w:rsidP="00C05AB8">
      <w:pPr>
        <w:pStyle w:val="Times142"/>
        <w:pageBreakBefore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bCs w:val="0"/>
          <w:caps/>
        </w:rPr>
        <w:lastRenderedPageBreak/>
        <w:t>Приложение</w:t>
      </w:r>
      <w:r w:rsidRPr="005E4DC1">
        <w:rPr>
          <w:rStyle w:val="a3"/>
          <w:bCs w:val="0"/>
          <w:caps/>
          <w:lang w:val="en-US"/>
        </w:rPr>
        <w:t xml:space="preserve"> </w:t>
      </w:r>
      <w:r>
        <w:rPr>
          <w:rStyle w:val="a3"/>
          <w:bCs w:val="0"/>
          <w:caps/>
        </w:rPr>
        <w:t>Г</w:t>
      </w:r>
    </w:p>
    <w:p w:rsidR="00C05AB8" w:rsidRPr="00C05AB8" w:rsidRDefault="00C05AB8" w:rsidP="00C05AB8">
      <w:pPr>
        <w:pStyle w:val="Times142"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bCs w:val="0"/>
          <w:caps/>
          <w:lang w:val="en-US"/>
        </w:rPr>
        <w:t>additional_func.h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#pragma once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#ifndef additional_func_h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#define additional_func_h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#define _USE_MATH_DEFINES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"my_shared_ptr.h"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"my_vector.h"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"shape.h"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using</w:t>
      </w:r>
      <w:proofErr w:type="gramEnd"/>
      <w:r w:rsidRPr="00C05AB8">
        <w:rPr>
          <w:lang w:val="en-US"/>
        </w:rPr>
        <w:t xml:space="preserve"> namespace stepik;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struct</w:t>
      </w:r>
      <w:proofErr w:type="gramEnd"/>
      <w:r w:rsidRPr="00C05AB8">
        <w:rPr>
          <w:lang w:val="en-US"/>
        </w:rPr>
        <w:t xml:space="preserve"> neighbours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first;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second;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struct</w:t>
      </w:r>
      <w:proofErr w:type="gramEnd"/>
      <w:r w:rsidRPr="00C05AB8">
        <w:rPr>
          <w:lang w:val="en-US"/>
        </w:rPr>
        <w:t xml:space="preserve"> dual_un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num;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double</w:t>
      </w:r>
      <w:proofErr w:type="gramEnd"/>
      <w:r w:rsidRPr="00C05AB8">
        <w:rPr>
          <w:lang w:val="en-US"/>
        </w:rPr>
        <w:t xml:space="preserve"> val;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};</w:t>
      </w: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bool</w:t>
      </w:r>
      <w:proofErr w:type="gramEnd"/>
      <w:r w:rsidRPr="00C05AB8">
        <w:rPr>
          <w:lang w:val="en-US"/>
        </w:rPr>
        <w:t xml:space="preserve"> ident_vect(vector&lt;size_t&gt; a, vector&lt;neighbours&gt; b);</w:t>
      </w: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bool</w:t>
      </w:r>
      <w:proofErr w:type="gramEnd"/>
      <w:r w:rsidRPr="00C05AB8">
        <w:rPr>
          <w:lang w:val="en-US"/>
        </w:rPr>
        <w:t xml:space="preserve"> ident_vect(vector&lt;size_t&gt; a, vector&lt;dual_un&gt; b);</w:t>
      </w: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shared_ptr&lt;Shape&gt;&gt; test_create(size_t amount);</w:t>
      </w: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shared_ptr&lt;Shape&gt;&gt; create_arr(size_t amount);</w:t>
      </w: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neighbours&gt; neigh_search(vector&lt;shared_ptr&lt;Shape&gt;&gt; &amp;arr);</w:t>
      </w: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dual_un&gt; dual_diap_union(size_t fst_dp_beg, size_t fst_dp_end, size_t sec_dp_beg, size_t sec_dp_end, vector&lt;shared_ptr&lt;Shape&gt;&gt; &amp;arr);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#endif /</w:t>
      </w:r>
      <w:proofErr w:type="gramStart"/>
      <w:r w:rsidRPr="00C05AB8">
        <w:rPr>
          <w:lang w:val="en-US"/>
        </w:rPr>
        <w:t>/ !</w:t>
      </w:r>
      <w:proofErr w:type="gramEnd"/>
      <w:r w:rsidRPr="00C05AB8">
        <w:rPr>
          <w:lang w:val="en-US"/>
        </w:rPr>
        <w:t>additional_func_hpp</w:t>
      </w:r>
    </w:p>
    <w:p w:rsidR="00C05AB8" w:rsidRPr="00983B6A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Times142"/>
        <w:pageBreakBefore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bCs w:val="0"/>
          <w:caps/>
        </w:rPr>
        <w:lastRenderedPageBreak/>
        <w:t>Приложение</w:t>
      </w:r>
      <w:r w:rsidRPr="00C05AB8">
        <w:rPr>
          <w:rStyle w:val="a3"/>
          <w:bCs w:val="0"/>
          <w:caps/>
          <w:lang w:val="en-US"/>
        </w:rPr>
        <w:t xml:space="preserve"> </w:t>
      </w:r>
      <w:r>
        <w:rPr>
          <w:rStyle w:val="a3"/>
          <w:bCs w:val="0"/>
          <w:caps/>
        </w:rPr>
        <w:t>Д</w:t>
      </w:r>
    </w:p>
    <w:p w:rsidR="00C05AB8" w:rsidRPr="00C05AB8" w:rsidRDefault="00C05AB8" w:rsidP="00C05AB8">
      <w:pPr>
        <w:pStyle w:val="Times142"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bCs w:val="0"/>
          <w:caps/>
          <w:lang w:val="en-US"/>
        </w:rPr>
        <w:t>additional_func.cpp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"stdafx.h"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#define _USE_MATH_DEFINES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"additional_func.h"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&lt;time.h&gt;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bool</w:t>
      </w:r>
      <w:proofErr w:type="gramEnd"/>
      <w:r w:rsidRPr="00C05AB8">
        <w:rPr>
          <w:lang w:val="en-US"/>
        </w:rPr>
        <w:t xml:space="preserve"> CompReal(double a, double b)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a &lt; b;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bool</w:t>
      </w:r>
      <w:proofErr w:type="gramEnd"/>
      <w:r w:rsidRPr="00C05AB8">
        <w:rPr>
          <w:lang w:val="en-US"/>
        </w:rPr>
        <w:t xml:space="preserve"> ident_vect(vector&lt;size_t&gt; a, vector&lt;neighbours&gt; b)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j = 0;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a.size(); i+=2, j++)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(a[i] != b[j].first)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false;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(a[i + 1] != b[j].second)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false;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true;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bool</w:t>
      </w:r>
      <w:proofErr w:type="gramEnd"/>
      <w:r w:rsidRPr="00C05AB8">
        <w:rPr>
          <w:lang w:val="en-US"/>
        </w:rPr>
        <w:t xml:space="preserve"> ident_vect(vector&lt;size_t&gt; a, vector&lt;dual_un&gt; b)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a.size();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(a[i] != b[i].num)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false;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true;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shared_ptr&lt;Shape&gt;&gt; test_create(size_t amount)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shared_ptr&lt;Shape&gt;&gt; arr(amount);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amount;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(i % 2 == 0)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arr[</w:t>
      </w:r>
      <w:proofErr w:type="gramEnd"/>
      <w:r w:rsidRPr="00C05AB8">
        <w:rPr>
          <w:lang w:val="en-US"/>
        </w:rPr>
        <w:t>i] = shared_ptr&lt;Shape&gt;(new Ellipse(i+2, 0, i + 5, i + 7, i + 15));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else</w:t>
      </w:r>
      <w:proofErr w:type="gramEnd"/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arr[</w:t>
      </w:r>
      <w:proofErr w:type="gramEnd"/>
      <w:r w:rsidRPr="00C05AB8">
        <w:rPr>
          <w:lang w:val="en-US"/>
        </w:rPr>
        <w:t>i] = shared_ptr&lt;Shape&gt;(new Trap(i + 1, 1 + i, i + 10, i + 10, i + 10, i + 10));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arr;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shared_ptr&lt;Shape&gt;&gt; create_arr(size_t amount)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shared_ptr&lt;Shape&gt;&gt; arr(amount);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srand(</w:t>
      </w:r>
      <w:proofErr w:type="gramEnd"/>
      <w:r w:rsidRPr="00C05AB8">
        <w:rPr>
          <w:lang w:val="en-US"/>
        </w:rPr>
        <w:t>time(nullptr));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amount;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(rand() % 2 == 0)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arr[</w:t>
      </w:r>
      <w:proofErr w:type="gramEnd"/>
      <w:r w:rsidRPr="00C05AB8">
        <w:rPr>
          <w:lang w:val="en-US"/>
        </w:rPr>
        <w:t>i] = shared_ptr&lt;Shape&gt;(new Ellipse(rand() % 10, rand() % 10, rand() % 3 + 1, rand() % 10, 15));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else</w:t>
      </w:r>
      <w:proofErr w:type="gramEnd"/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arr[</w:t>
      </w:r>
      <w:proofErr w:type="gramEnd"/>
      <w:r w:rsidRPr="00C05AB8">
        <w:rPr>
          <w:lang w:val="en-US"/>
        </w:rPr>
        <w:t>i] = shared_ptr&lt;Shape&gt;(new Trap(rand() % 10, rand() % 10, rand() % 8, rand() % 3, rand() % 8, rand() % 5));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lastRenderedPageBreak/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arr;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neighbours&gt; neigh_search(vector&lt;shared_ptr&lt;Shape&gt;&gt; &amp;arr)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neighbours&gt; result;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neighbours</w:t>
      </w:r>
      <w:proofErr w:type="gramEnd"/>
      <w:r w:rsidRPr="00C05AB8">
        <w:rPr>
          <w:lang w:val="en-US"/>
        </w:rPr>
        <w:t xml:space="preserve"> temp;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arr.size() - 1;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((*arr[i]).getCenx() == (*arr[i + 1]).getCenx())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temp.first = i;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temp.second = i + 1;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result.push_</w:t>
      </w:r>
      <w:proofErr w:type="gramStart"/>
      <w:r w:rsidRPr="00C05AB8">
        <w:rPr>
          <w:lang w:val="en-US"/>
        </w:rPr>
        <w:t>back(</w:t>
      </w:r>
      <w:proofErr w:type="gramEnd"/>
      <w:r w:rsidRPr="00C05AB8">
        <w:rPr>
          <w:lang w:val="en-US"/>
        </w:rPr>
        <w:t>temp);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result;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dual_un&gt; dual_diap_union(size_t fst_dp_beg, size_t fst_dp_end, size_t sec_dp_beg, size_t sec_dp_end, vector&lt;shared_ptr&lt;Shape&gt;&gt; &amp;arr)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</w:t>
      </w:r>
      <w:proofErr w:type="gramEnd"/>
      <w:r w:rsidRPr="00C05AB8">
        <w:rPr>
          <w:lang w:val="en-US"/>
        </w:rPr>
        <w:t xml:space="preserve"> &lt;dual_un&gt; result;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dual_un</w:t>
      </w:r>
      <w:proofErr w:type="gramEnd"/>
      <w:r w:rsidRPr="00C05AB8">
        <w:rPr>
          <w:lang w:val="en-US"/>
        </w:rPr>
        <w:t xml:space="preserve"> temp;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(!(fst_dp_beg &lt; 0 || fst_dp_beg &gt; arr.size() || fst_dp_end &lt; 0 || fst_dp_end &gt; arr.size() || fst_dp_end - fst_dp_beg &lt;= 0))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fst_dp_beg; i &lt; fst_dp_end;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temp.num = i;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temp.val = (*arr[i]).</w:t>
      </w:r>
      <w:proofErr w:type="gramStart"/>
      <w:r w:rsidRPr="00C05AB8">
        <w:rPr>
          <w:lang w:val="en-US"/>
        </w:rPr>
        <w:t>getCenx(</w:t>
      </w:r>
      <w:proofErr w:type="gramEnd"/>
      <w:r w:rsidRPr="00C05AB8">
        <w:rPr>
          <w:lang w:val="en-US"/>
        </w:rPr>
        <w:t>) * (*arr[i]).getCeny();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result.push_</w:t>
      </w:r>
      <w:proofErr w:type="gramStart"/>
      <w:r w:rsidRPr="00C05AB8">
        <w:rPr>
          <w:lang w:val="en-US"/>
        </w:rPr>
        <w:t>back(</w:t>
      </w:r>
      <w:proofErr w:type="gramEnd"/>
      <w:r w:rsidRPr="00C05AB8">
        <w:rPr>
          <w:lang w:val="en-US"/>
        </w:rPr>
        <w:t>temp);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if</w:t>
      </w:r>
      <w:proofErr w:type="gramEnd"/>
      <w:r w:rsidRPr="00C05AB8">
        <w:rPr>
          <w:lang w:val="en-US"/>
        </w:rPr>
        <w:t xml:space="preserve"> (!(sec_dp_beg &lt; 0 || sec_dp_beg &gt; arr.size() || sec_dp_end &lt; 0 || sec_dp_end &gt; arr.size() || sec_dp_end - sec_dp_beg &lt;= 0))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sec_dp_beg; i &lt; sec_dp_end;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temp.num = i;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temp.val = (*arr[i]).</w:t>
      </w:r>
      <w:proofErr w:type="gramStart"/>
      <w:r w:rsidRPr="00C05AB8">
        <w:rPr>
          <w:lang w:val="en-US"/>
        </w:rPr>
        <w:t>getCenx(</w:t>
      </w:r>
      <w:proofErr w:type="gramEnd"/>
      <w:r w:rsidRPr="00C05AB8">
        <w:rPr>
          <w:lang w:val="en-US"/>
        </w:rPr>
        <w:t>) * (*arr[i]).getCeny();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result.push_</w:t>
      </w:r>
      <w:proofErr w:type="gramStart"/>
      <w:r w:rsidRPr="00C05AB8">
        <w:rPr>
          <w:lang w:val="en-US"/>
        </w:rPr>
        <w:t>back(</w:t>
      </w:r>
      <w:proofErr w:type="gramEnd"/>
      <w:r w:rsidRPr="00C05AB8">
        <w:rPr>
          <w:lang w:val="en-US"/>
        </w:rPr>
        <w:t>temp);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std::</w:t>
      </w:r>
      <w:proofErr w:type="gramStart"/>
      <w:r w:rsidRPr="00C05AB8">
        <w:rPr>
          <w:lang w:val="en-US"/>
        </w:rPr>
        <w:t>sort(</w:t>
      </w:r>
      <w:proofErr w:type="gramEnd"/>
      <w:r w:rsidRPr="00C05AB8">
        <w:rPr>
          <w:lang w:val="en-US"/>
        </w:rPr>
        <w:t>result.begin(), result.end(), [](const dual_un &amp;a, const dual_un &amp;b)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CompReal(a.val, b.val);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result;</w:t>
      </w:r>
    </w:p>
    <w:p w:rsidR="00C05AB8" w:rsidRPr="00983B6A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</w:t>
      </w:r>
    </w:p>
    <w:p w:rsidR="00C05AB8" w:rsidRPr="00C05AB8" w:rsidRDefault="00C05AB8" w:rsidP="00C05AB8">
      <w:pPr>
        <w:pStyle w:val="Times142"/>
        <w:pageBreakBefore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bCs w:val="0"/>
          <w:caps/>
        </w:rPr>
        <w:lastRenderedPageBreak/>
        <w:t>Приложение</w:t>
      </w:r>
      <w:r w:rsidRPr="00C05AB8">
        <w:rPr>
          <w:rStyle w:val="a3"/>
          <w:bCs w:val="0"/>
          <w:caps/>
          <w:lang w:val="en-US"/>
        </w:rPr>
        <w:t xml:space="preserve"> </w:t>
      </w:r>
      <w:r>
        <w:rPr>
          <w:rStyle w:val="a3"/>
          <w:bCs w:val="0"/>
          <w:caps/>
        </w:rPr>
        <w:t>Е</w:t>
      </w:r>
    </w:p>
    <w:p w:rsidR="00C05AB8" w:rsidRPr="00C05AB8" w:rsidRDefault="00C05AB8" w:rsidP="00C05AB8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bCs w:val="0"/>
          <w:caps/>
          <w:lang w:val="en-US"/>
        </w:rPr>
        <w:t>main</w:t>
      </w:r>
      <w:r w:rsidRPr="00C05AB8">
        <w:rPr>
          <w:rStyle w:val="a3"/>
          <w:bCs w:val="0"/>
          <w:caps/>
        </w:rPr>
        <w:t>.</w:t>
      </w:r>
      <w:r>
        <w:rPr>
          <w:rStyle w:val="a3"/>
          <w:bCs w:val="0"/>
          <w:caps/>
          <w:lang w:val="en-US"/>
        </w:rPr>
        <w:t>cpp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bookmarkStart w:id="0" w:name="_GoBack"/>
      <w:bookmarkEnd w:id="0"/>
      <w:r w:rsidRPr="00C05AB8">
        <w:rPr>
          <w:lang w:val="en-US"/>
        </w:rPr>
        <w:t>#include "stdafx.h"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"additional_func.h"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"my_shared_ptr.h"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"my_vector.h"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#include "shape.h"</w:t>
      </w: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</w:p>
    <w:p w:rsidR="00C05AB8" w:rsidRPr="00C05AB8" w:rsidRDefault="00C05AB8" w:rsidP="00C05AB8">
      <w:pPr>
        <w:pStyle w:val="HTML0"/>
        <w:rPr>
          <w:lang w:val="en-US"/>
        </w:rPr>
      </w:pPr>
      <w:proofErr w:type="gramStart"/>
      <w:r w:rsidRPr="00C05AB8">
        <w:rPr>
          <w:lang w:val="en-US"/>
        </w:rPr>
        <w:t>int</w:t>
      </w:r>
      <w:proofErr w:type="gramEnd"/>
      <w:r w:rsidRPr="00C05AB8">
        <w:rPr>
          <w:lang w:val="en-US"/>
        </w:rPr>
        <w:t xml:space="preserve"> main()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size_t</w:t>
      </w:r>
      <w:proofErr w:type="gramEnd"/>
      <w:r w:rsidRPr="00C05AB8">
        <w:rPr>
          <w:lang w:val="en-US"/>
        </w:rPr>
        <w:t xml:space="preserve"> choice = 0;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 xml:space="preserve">std::cout &lt;&lt; "Choose the </w:t>
      </w:r>
      <w:proofErr w:type="gramStart"/>
      <w:r w:rsidRPr="00C05AB8">
        <w:rPr>
          <w:lang w:val="en-US"/>
        </w:rPr>
        <w:t>mod :\</w:t>
      </w:r>
      <w:proofErr w:type="gramEnd"/>
      <w:r w:rsidRPr="00C05AB8">
        <w:rPr>
          <w:lang w:val="en-US"/>
        </w:rPr>
        <w:t>n</w:t>
      </w:r>
      <w:r w:rsidRPr="00C05AB8">
        <w:rPr>
          <w:lang w:val="en-US"/>
        </w:rPr>
        <w:tab/>
        <w:t>1 - Test mod\n</w:t>
      </w:r>
      <w:r w:rsidRPr="00C05AB8">
        <w:rPr>
          <w:lang w:val="en-US"/>
        </w:rPr>
        <w:tab/>
        <w:t>2 - Work mod"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std::cin &gt;&gt; choice;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switch</w:t>
      </w:r>
      <w:proofErr w:type="gramEnd"/>
      <w:r w:rsidRPr="00C05AB8">
        <w:rPr>
          <w:lang w:val="en-US"/>
        </w:rPr>
        <w:t xml:space="preserve"> (choice)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case</w:t>
      </w:r>
      <w:proofErr w:type="gramEnd"/>
      <w:r w:rsidRPr="00C05AB8">
        <w:rPr>
          <w:lang w:val="en-US"/>
        </w:rPr>
        <w:t xml:space="preserve"> 1: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system(</w:t>
      </w:r>
      <w:proofErr w:type="gramEnd"/>
      <w:r w:rsidRPr="00C05AB8">
        <w:rPr>
          <w:lang w:val="en-US"/>
        </w:rPr>
        <w:t>"CLS");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shared_ptr&lt;Shape&gt;&gt; test_array = test_create(10);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neighbours&gt; test_pairs = neigh_search(test_array);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size_t&gt; expected_vec;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10;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expected_vec.push_</w:t>
      </w:r>
      <w:proofErr w:type="gramStart"/>
      <w:r w:rsidRPr="00C05AB8">
        <w:rPr>
          <w:lang w:val="en-US"/>
        </w:rPr>
        <w:t>back(</w:t>
      </w:r>
      <w:proofErr w:type="gramEnd"/>
      <w:r w:rsidRPr="00C05AB8">
        <w:rPr>
          <w:lang w:val="en-US"/>
        </w:rPr>
        <w:t>i);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assert(</w:t>
      </w:r>
      <w:proofErr w:type="gramEnd"/>
      <w:r w:rsidRPr="00C05AB8">
        <w:rPr>
          <w:lang w:val="en-US"/>
        </w:rPr>
        <w:t>ident_vect(expected_vec, test_pairs) == true);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expected_</w:t>
      </w:r>
      <w:proofErr w:type="gramStart"/>
      <w:r w:rsidRPr="00C05AB8">
        <w:rPr>
          <w:lang w:val="en-US"/>
        </w:rPr>
        <w:t>vec.resize(</w:t>
      </w:r>
      <w:proofErr w:type="gramEnd"/>
      <w:r w:rsidRPr="00C05AB8">
        <w:rPr>
          <w:lang w:val="en-US"/>
        </w:rPr>
        <w:t>0);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10;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expected_vec.push_</w:t>
      </w:r>
      <w:proofErr w:type="gramStart"/>
      <w:r w:rsidRPr="00C05AB8">
        <w:rPr>
          <w:lang w:val="en-US"/>
        </w:rPr>
        <w:t>back(</w:t>
      </w:r>
      <w:proofErr w:type="gramEnd"/>
      <w:r w:rsidRPr="00C05AB8">
        <w:rPr>
          <w:lang w:val="en-US"/>
        </w:rPr>
        <w:t>10);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assert(</w:t>
      </w:r>
      <w:proofErr w:type="gramEnd"/>
      <w:r w:rsidRPr="00C05AB8">
        <w:rPr>
          <w:lang w:val="en-US"/>
        </w:rPr>
        <w:t>ident_vect(expected_vec, test_pairs) == false);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expected_</w:t>
      </w:r>
      <w:proofErr w:type="gramStart"/>
      <w:r w:rsidRPr="00C05AB8">
        <w:rPr>
          <w:lang w:val="en-US"/>
        </w:rPr>
        <w:t>vec.resize(</w:t>
      </w:r>
      <w:proofErr w:type="gramEnd"/>
      <w:r w:rsidRPr="00C05AB8">
        <w:rPr>
          <w:lang w:val="en-US"/>
        </w:rPr>
        <w:t>0);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(int i = 0; i&lt; test_pairs.size();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std::cout &lt;&lt; "First: " &lt;&lt; test_pairs[i].first &lt;&lt; " Second: " &lt;&lt; test_pairs[i].second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std::cout &lt;&lt; "Amount of </w:t>
      </w:r>
      <w:proofErr w:type="gramStart"/>
      <w:r w:rsidRPr="00C05AB8">
        <w:rPr>
          <w:lang w:val="en-US"/>
        </w:rPr>
        <w:t>elments :</w:t>
      </w:r>
      <w:proofErr w:type="gramEnd"/>
      <w:r w:rsidRPr="00C05AB8">
        <w:rPr>
          <w:lang w:val="en-US"/>
        </w:rPr>
        <w:t xml:space="preserve"> " &lt;&lt; test_pairs.size()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system(</w:t>
      </w:r>
      <w:proofErr w:type="gramEnd"/>
      <w:r w:rsidRPr="00C05AB8">
        <w:rPr>
          <w:lang w:val="en-US"/>
        </w:rPr>
        <w:t>"pause");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system(</w:t>
      </w:r>
      <w:proofErr w:type="gramEnd"/>
      <w:r w:rsidRPr="00C05AB8">
        <w:rPr>
          <w:lang w:val="en-US"/>
        </w:rPr>
        <w:t>"CLS");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dual_un&gt; test_sort_arr = dual_diap_union(0, 5, 5, 10, test_array);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10; i+=2)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expected_vec.push_</w:t>
      </w:r>
      <w:proofErr w:type="gramStart"/>
      <w:r w:rsidRPr="00C05AB8">
        <w:rPr>
          <w:lang w:val="en-US"/>
        </w:rPr>
        <w:t>back(</w:t>
      </w:r>
      <w:proofErr w:type="gramEnd"/>
      <w:r w:rsidRPr="00C05AB8">
        <w:rPr>
          <w:lang w:val="en-US"/>
        </w:rPr>
        <w:t>i);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1; i &lt; 10; i += 2)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expected_vec.push_</w:t>
      </w:r>
      <w:proofErr w:type="gramStart"/>
      <w:r w:rsidRPr="00C05AB8">
        <w:rPr>
          <w:lang w:val="en-US"/>
        </w:rPr>
        <w:t>back(</w:t>
      </w:r>
      <w:proofErr w:type="gramEnd"/>
      <w:r w:rsidRPr="00C05AB8">
        <w:rPr>
          <w:lang w:val="en-US"/>
        </w:rPr>
        <w:t>i);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assert(</w:t>
      </w:r>
      <w:proofErr w:type="gramEnd"/>
      <w:r w:rsidRPr="00C05AB8">
        <w:rPr>
          <w:lang w:val="en-US"/>
        </w:rPr>
        <w:t>ident_vect(expected_vec, test_sort_arr) == true);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expected_</w:t>
      </w:r>
      <w:proofErr w:type="gramStart"/>
      <w:r w:rsidRPr="00C05AB8">
        <w:rPr>
          <w:lang w:val="en-US"/>
        </w:rPr>
        <w:t>vec.resize(</w:t>
      </w:r>
      <w:proofErr w:type="gramEnd"/>
      <w:r w:rsidRPr="00C05AB8">
        <w:rPr>
          <w:lang w:val="en-US"/>
        </w:rPr>
        <w:t>0);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(size_t i = 0; i &lt; 10;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expected_vec.push_</w:t>
      </w:r>
      <w:proofErr w:type="gramStart"/>
      <w:r w:rsidRPr="00C05AB8">
        <w:rPr>
          <w:lang w:val="en-US"/>
        </w:rPr>
        <w:t>back(</w:t>
      </w:r>
      <w:proofErr w:type="gramEnd"/>
      <w:r w:rsidRPr="00C05AB8">
        <w:rPr>
          <w:lang w:val="en-US"/>
        </w:rPr>
        <w:t>10);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assert(</w:t>
      </w:r>
      <w:proofErr w:type="gramEnd"/>
      <w:r w:rsidRPr="00C05AB8">
        <w:rPr>
          <w:lang w:val="en-US"/>
        </w:rPr>
        <w:t>ident_vect(expected_vec, test_sort_arr) == false);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expected_</w:t>
      </w:r>
      <w:proofErr w:type="gramStart"/>
      <w:r w:rsidRPr="00C05AB8">
        <w:rPr>
          <w:lang w:val="en-US"/>
        </w:rPr>
        <w:t>vec.resize(</w:t>
      </w:r>
      <w:proofErr w:type="gramEnd"/>
      <w:r w:rsidRPr="00C05AB8">
        <w:rPr>
          <w:lang w:val="en-US"/>
        </w:rPr>
        <w:t>0);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(int i = 0; i&lt; test_sort_arr.size();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std::cout &lt;&lt; "Number: " &lt;&lt; test_sort_arr[i].num &lt;&lt; " Value: " &lt;&lt; test_sort_arr[i].val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std::cout &lt;&lt; "Amount of </w:t>
      </w:r>
      <w:proofErr w:type="gramStart"/>
      <w:r w:rsidRPr="00C05AB8">
        <w:rPr>
          <w:lang w:val="en-US"/>
        </w:rPr>
        <w:t>elments :</w:t>
      </w:r>
      <w:proofErr w:type="gramEnd"/>
      <w:r w:rsidRPr="00C05AB8">
        <w:rPr>
          <w:lang w:val="en-US"/>
        </w:rPr>
        <w:t xml:space="preserve"> " &lt;&lt; test_sort_arr.size()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break</w:t>
      </w:r>
      <w:proofErr w:type="gramEnd"/>
      <w:r w:rsidRPr="00C05AB8">
        <w:rPr>
          <w:lang w:val="en-US"/>
        </w:rPr>
        <w:t>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lastRenderedPageBreak/>
        <w:tab/>
      </w:r>
      <w:proofErr w:type="gramStart"/>
      <w:r w:rsidRPr="00C05AB8">
        <w:rPr>
          <w:lang w:val="en-US"/>
        </w:rPr>
        <w:t>case</w:t>
      </w:r>
      <w:proofErr w:type="gramEnd"/>
      <w:r w:rsidRPr="00C05AB8">
        <w:rPr>
          <w:lang w:val="en-US"/>
        </w:rPr>
        <w:t xml:space="preserve"> 2: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system(</w:t>
      </w:r>
      <w:proofErr w:type="gramEnd"/>
      <w:r w:rsidRPr="00C05AB8">
        <w:rPr>
          <w:lang w:val="en-US"/>
        </w:rPr>
        <w:t>"CLS");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shared_ptr&lt;Shape&gt;&gt; array = create_arr(1000);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neighbours&gt; pairs = neigh_search(array);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(int i = 0; i&lt; pairs.size();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std::cout &lt;&lt; "First: " &lt;&lt; pairs[i].first &lt;&lt; " Second: " &lt;&lt; pairs[i].second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std::cout &lt;&lt; "Amount of </w:t>
      </w:r>
      <w:proofErr w:type="gramStart"/>
      <w:r w:rsidRPr="00C05AB8">
        <w:rPr>
          <w:lang w:val="en-US"/>
        </w:rPr>
        <w:t>elments :</w:t>
      </w:r>
      <w:proofErr w:type="gramEnd"/>
      <w:r w:rsidRPr="00C05AB8">
        <w:rPr>
          <w:lang w:val="en-US"/>
        </w:rPr>
        <w:t xml:space="preserve"> " &lt;&lt; pairs.size()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system(</w:t>
      </w:r>
      <w:proofErr w:type="gramEnd"/>
      <w:r w:rsidRPr="00C05AB8">
        <w:rPr>
          <w:lang w:val="en-US"/>
        </w:rPr>
        <w:t>"pause");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system(</w:t>
      </w:r>
      <w:proofErr w:type="gramEnd"/>
      <w:r w:rsidRPr="00C05AB8">
        <w:rPr>
          <w:lang w:val="en-US"/>
        </w:rPr>
        <w:t>"CLS");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vector&lt;</w:t>
      </w:r>
      <w:proofErr w:type="gramEnd"/>
      <w:r w:rsidRPr="00C05AB8">
        <w:rPr>
          <w:lang w:val="en-US"/>
        </w:rPr>
        <w:t>dual_un&gt; sort_arr = dual_diap_union(rand() % 20, rand() % 20 + 40, rand() % 100 + 540, rand() % 50 + 700, array);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for</w:t>
      </w:r>
      <w:proofErr w:type="gramEnd"/>
      <w:r w:rsidRPr="00C05AB8">
        <w:rPr>
          <w:lang w:val="en-US"/>
        </w:rPr>
        <w:t xml:space="preserve"> (int i = 0; i&lt; sort_arr.size(); i++)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{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</w:r>
      <w:r w:rsidRPr="00C05AB8">
        <w:rPr>
          <w:lang w:val="en-US"/>
        </w:rPr>
        <w:tab/>
        <w:t>std::cout &lt;&lt; "Number: " &lt;&lt; sort_arr[i].num &lt;&lt; " Value: " &lt;&lt; sort_arr[i].val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 xml:space="preserve">std::cout &lt;&lt; "Amount of </w:t>
      </w:r>
      <w:proofErr w:type="gramStart"/>
      <w:r w:rsidRPr="00C05AB8">
        <w:rPr>
          <w:lang w:val="en-US"/>
        </w:rPr>
        <w:t>elments :</w:t>
      </w:r>
      <w:proofErr w:type="gramEnd"/>
      <w:r w:rsidRPr="00C05AB8">
        <w:rPr>
          <w:lang w:val="en-US"/>
        </w:rPr>
        <w:t xml:space="preserve"> " &lt;&lt; sort_arr.size() &lt;&lt; std::endl;;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break</w:t>
      </w:r>
      <w:proofErr w:type="gramEnd"/>
      <w:r w:rsidRPr="00C05AB8">
        <w:rPr>
          <w:lang w:val="en-US"/>
        </w:rPr>
        <w:t>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default</w:t>
      </w:r>
      <w:proofErr w:type="gramEnd"/>
      <w:r w:rsidRPr="00C05AB8">
        <w:rPr>
          <w:lang w:val="en-US"/>
        </w:rPr>
        <w:t>: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r w:rsidRPr="00C05AB8">
        <w:rPr>
          <w:lang w:val="en-US"/>
        </w:rPr>
        <w:tab/>
        <w:t>std::cout &lt;&lt; "Chose an option" &lt;&lt; std::endl;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  <w:t>}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ab/>
      </w:r>
      <w:proofErr w:type="gramStart"/>
      <w:r w:rsidRPr="00C05AB8">
        <w:rPr>
          <w:lang w:val="en-US"/>
        </w:rPr>
        <w:t>system(</w:t>
      </w:r>
      <w:proofErr w:type="gramEnd"/>
      <w:r w:rsidRPr="00C05AB8">
        <w:rPr>
          <w:lang w:val="en-US"/>
        </w:rPr>
        <w:t>"pause");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 xml:space="preserve">    </w:t>
      </w:r>
      <w:proofErr w:type="gramStart"/>
      <w:r w:rsidRPr="00C05AB8">
        <w:rPr>
          <w:lang w:val="en-US"/>
        </w:rPr>
        <w:t>return</w:t>
      </w:r>
      <w:proofErr w:type="gramEnd"/>
      <w:r w:rsidRPr="00C05AB8">
        <w:rPr>
          <w:lang w:val="en-US"/>
        </w:rPr>
        <w:t xml:space="preserve"> 0;</w:t>
      </w:r>
    </w:p>
    <w:p w:rsidR="00C05AB8" w:rsidRPr="00C05AB8" w:rsidRDefault="00C05AB8" w:rsidP="00C05AB8">
      <w:pPr>
        <w:pStyle w:val="HTML0"/>
        <w:rPr>
          <w:lang w:val="en-US"/>
        </w:rPr>
      </w:pPr>
      <w:r w:rsidRPr="00C05AB8">
        <w:rPr>
          <w:lang w:val="en-US"/>
        </w:rPr>
        <w:t>}</w:t>
      </w:r>
    </w:p>
    <w:p w:rsidR="00C05AB8" w:rsidRPr="00C05AB8" w:rsidRDefault="00C05AB8" w:rsidP="00413EE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13EE1" w:rsidRPr="00C05AB8" w:rsidRDefault="00413EE1">
      <w:pPr>
        <w:rPr>
          <w:lang w:val="en-US"/>
        </w:rPr>
      </w:pPr>
    </w:p>
    <w:sectPr w:rsidR="00413EE1" w:rsidRPr="00C0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6387CC5"/>
    <w:multiLevelType w:val="hybridMultilevel"/>
    <w:tmpl w:val="B88671A2"/>
    <w:lvl w:ilvl="0" w:tplc="97B20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7AB37206"/>
    <w:multiLevelType w:val="hybridMultilevel"/>
    <w:tmpl w:val="25E66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2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EA"/>
    <w:rsid w:val="00413EE1"/>
    <w:rsid w:val="007146EE"/>
    <w:rsid w:val="00AE2006"/>
    <w:rsid w:val="00C05AB8"/>
    <w:rsid w:val="00E97ACC"/>
    <w:rsid w:val="00E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C05AB8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qFormat/>
    <w:rsid w:val="00C05AB8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C05AB8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C05AB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05AB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05AB8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link w:val="70"/>
    <w:qFormat/>
    <w:rsid w:val="00C05AB8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link w:val="90"/>
    <w:qFormat/>
    <w:rsid w:val="00C05AB8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413EE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qFormat/>
    <w:rsid w:val="00413EE1"/>
    <w:rPr>
      <w:b/>
      <w:bCs/>
      <w:smallCaps/>
      <w:spacing w:val="5"/>
    </w:rPr>
  </w:style>
  <w:style w:type="paragraph" w:styleId="a4">
    <w:name w:val="List Paragraph"/>
    <w:basedOn w:val="a"/>
    <w:qFormat/>
    <w:rsid w:val="007146E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05AB8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rsid w:val="00C05AB8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C05AB8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rsid w:val="00C05AB8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0"/>
    <w:link w:val="5"/>
    <w:rsid w:val="00C05AB8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0"/>
    <w:link w:val="6"/>
    <w:rsid w:val="00C05AB8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0"/>
    <w:link w:val="7"/>
    <w:rsid w:val="00C05AB8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0"/>
    <w:link w:val="9"/>
    <w:rsid w:val="00C05AB8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C05AB8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C05AB8"/>
    <w:rPr>
      <w:rFonts w:hint="default"/>
    </w:rPr>
  </w:style>
  <w:style w:type="character" w:customStyle="1" w:styleId="WW8Num2z1">
    <w:name w:val="WW8Num2z1"/>
    <w:rsid w:val="00C05AB8"/>
  </w:style>
  <w:style w:type="character" w:customStyle="1" w:styleId="WW8Num2z2">
    <w:name w:val="WW8Num2z2"/>
    <w:rsid w:val="00C05AB8"/>
  </w:style>
  <w:style w:type="character" w:customStyle="1" w:styleId="WW8Num2z3">
    <w:name w:val="WW8Num2z3"/>
    <w:rsid w:val="00C05AB8"/>
  </w:style>
  <w:style w:type="character" w:customStyle="1" w:styleId="WW8Num2z4">
    <w:name w:val="WW8Num2z4"/>
    <w:rsid w:val="00C05AB8"/>
  </w:style>
  <w:style w:type="character" w:customStyle="1" w:styleId="WW8Num2z5">
    <w:name w:val="WW8Num2z5"/>
    <w:rsid w:val="00C05AB8"/>
  </w:style>
  <w:style w:type="character" w:customStyle="1" w:styleId="WW8Num2z6">
    <w:name w:val="WW8Num2z6"/>
    <w:rsid w:val="00C05AB8"/>
  </w:style>
  <w:style w:type="character" w:customStyle="1" w:styleId="WW8Num2z7">
    <w:name w:val="WW8Num2z7"/>
    <w:rsid w:val="00C05AB8"/>
  </w:style>
  <w:style w:type="character" w:customStyle="1" w:styleId="WW8Num2z8">
    <w:name w:val="WW8Num2z8"/>
    <w:rsid w:val="00C05AB8"/>
  </w:style>
  <w:style w:type="character" w:customStyle="1" w:styleId="WW8Num3z0">
    <w:name w:val="WW8Num3z0"/>
    <w:rsid w:val="00C05AB8"/>
    <w:rPr>
      <w:rFonts w:ascii="Symbol" w:hAnsi="Symbol" w:cs="Symbol" w:hint="default"/>
    </w:rPr>
  </w:style>
  <w:style w:type="character" w:customStyle="1" w:styleId="WW8Num3z1">
    <w:name w:val="WW8Num3z1"/>
    <w:rsid w:val="00C05AB8"/>
    <w:rPr>
      <w:rFonts w:ascii="Courier New" w:hAnsi="Courier New" w:cs="Courier New" w:hint="default"/>
    </w:rPr>
  </w:style>
  <w:style w:type="character" w:customStyle="1" w:styleId="WW8Num3z2">
    <w:name w:val="WW8Num3z2"/>
    <w:rsid w:val="00C05AB8"/>
    <w:rPr>
      <w:rFonts w:ascii="Wingdings" w:hAnsi="Wingdings" w:cs="Wingdings" w:hint="default"/>
    </w:rPr>
  </w:style>
  <w:style w:type="character" w:customStyle="1" w:styleId="WW8Num4z0">
    <w:name w:val="WW8Num4z0"/>
    <w:rsid w:val="00C05AB8"/>
    <w:rPr>
      <w:sz w:val="28"/>
      <w:szCs w:val="28"/>
      <w:lang w:val="en-US"/>
    </w:rPr>
  </w:style>
  <w:style w:type="character" w:customStyle="1" w:styleId="WW8Num4z1">
    <w:name w:val="WW8Num4z1"/>
    <w:rsid w:val="00C05AB8"/>
  </w:style>
  <w:style w:type="character" w:customStyle="1" w:styleId="WW8Num4z2">
    <w:name w:val="WW8Num4z2"/>
    <w:rsid w:val="00C05AB8"/>
  </w:style>
  <w:style w:type="character" w:customStyle="1" w:styleId="WW8Num4z3">
    <w:name w:val="WW8Num4z3"/>
    <w:rsid w:val="00C05AB8"/>
  </w:style>
  <w:style w:type="character" w:customStyle="1" w:styleId="WW8Num4z4">
    <w:name w:val="WW8Num4z4"/>
    <w:rsid w:val="00C05AB8"/>
  </w:style>
  <w:style w:type="character" w:customStyle="1" w:styleId="WW8Num4z5">
    <w:name w:val="WW8Num4z5"/>
    <w:rsid w:val="00C05AB8"/>
  </w:style>
  <w:style w:type="character" w:customStyle="1" w:styleId="WW8Num4z6">
    <w:name w:val="WW8Num4z6"/>
    <w:rsid w:val="00C05AB8"/>
  </w:style>
  <w:style w:type="character" w:customStyle="1" w:styleId="WW8Num4z7">
    <w:name w:val="WW8Num4z7"/>
    <w:rsid w:val="00C05AB8"/>
  </w:style>
  <w:style w:type="character" w:customStyle="1" w:styleId="WW8Num4z8">
    <w:name w:val="WW8Num4z8"/>
    <w:rsid w:val="00C05AB8"/>
  </w:style>
  <w:style w:type="character" w:customStyle="1" w:styleId="WW8Num5z0">
    <w:name w:val="WW8Num5z0"/>
    <w:rsid w:val="00C05AB8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C05AB8"/>
  </w:style>
  <w:style w:type="character" w:customStyle="1" w:styleId="WW8Num5z2">
    <w:name w:val="WW8Num5z2"/>
    <w:rsid w:val="00C05AB8"/>
  </w:style>
  <w:style w:type="character" w:customStyle="1" w:styleId="WW8Num5z3">
    <w:name w:val="WW8Num5z3"/>
    <w:rsid w:val="00C05AB8"/>
  </w:style>
  <w:style w:type="character" w:customStyle="1" w:styleId="WW8Num5z4">
    <w:name w:val="WW8Num5z4"/>
    <w:rsid w:val="00C05AB8"/>
  </w:style>
  <w:style w:type="character" w:customStyle="1" w:styleId="WW8Num5z5">
    <w:name w:val="WW8Num5z5"/>
    <w:rsid w:val="00C05AB8"/>
  </w:style>
  <w:style w:type="character" w:customStyle="1" w:styleId="WW8Num5z6">
    <w:name w:val="WW8Num5z6"/>
    <w:rsid w:val="00C05AB8"/>
  </w:style>
  <w:style w:type="character" w:customStyle="1" w:styleId="WW8Num5z7">
    <w:name w:val="WW8Num5z7"/>
    <w:rsid w:val="00C05AB8"/>
  </w:style>
  <w:style w:type="character" w:customStyle="1" w:styleId="WW8Num5z8">
    <w:name w:val="WW8Num5z8"/>
    <w:rsid w:val="00C05AB8"/>
  </w:style>
  <w:style w:type="character" w:customStyle="1" w:styleId="WW8Num6z0">
    <w:name w:val="WW8Num6z0"/>
    <w:rsid w:val="00C05AB8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C05AB8"/>
    <w:rPr>
      <w:rFonts w:ascii="Courier New" w:hAnsi="Courier New" w:cs="Courier New" w:hint="default"/>
    </w:rPr>
  </w:style>
  <w:style w:type="character" w:customStyle="1" w:styleId="WW8Num6z2">
    <w:name w:val="WW8Num6z2"/>
    <w:rsid w:val="00C05AB8"/>
    <w:rPr>
      <w:rFonts w:ascii="Wingdings" w:hAnsi="Wingdings" w:cs="Wingdings" w:hint="default"/>
    </w:rPr>
  </w:style>
  <w:style w:type="character" w:customStyle="1" w:styleId="WW8Num6z3">
    <w:name w:val="WW8Num6z3"/>
    <w:rsid w:val="00C05AB8"/>
    <w:rPr>
      <w:rFonts w:ascii="Symbol" w:hAnsi="Symbol" w:cs="Symbol" w:hint="default"/>
    </w:rPr>
  </w:style>
  <w:style w:type="character" w:customStyle="1" w:styleId="WW8Num7z0">
    <w:name w:val="WW8Num7z0"/>
    <w:rsid w:val="00C05AB8"/>
    <w:rPr>
      <w:rFonts w:hint="default"/>
      <w:sz w:val="28"/>
      <w:szCs w:val="28"/>
    </w:rPr>
  </w:style>
  <w:style w:type="character" w:customStyle="1" w:styleId="WW8Num7z1">
    <w:name w:val="WW8Num7z1"/>
    <w:rsid w:val="00C05AB8"/>
  </w:style>
  <w:style w:type="character" w:customStyle="1" w:styleId="WW8Num7z2">
    <w:name w:val="WW8Num7z2"/>
    <w:rsid w:val="00C05AB8"/>
  </w:style>
  <w:style w:type="character" w:customStyle="1" w:styleId="WW8Num7z3">
    <w:name w:val="WW8Num7z3"/>
    <w:rsid w:val="00C05AB8"/>
  </w:style>
  <w:style w:type="character" w:customStyle="1" w:styleId="WW8Num7z4">
    <w:name w:val="WW8Num7z4"/>
    <w:rsid w:val="00C05AB8"/>
  </w:style>
  <w:style w:type="character" w:customStyle="1" w:styleId="WW8Num7z5">
    <w:name w:val="WW8Num7z5"/>
    <w:rsid w:val="00C05AB8"/>
  </w:style>
  <w:style w:type="character" w:customStyle="1" w:styleId="WW8Num7z6">
    <w:name w:val="WW8Num7z6"/>
    <w:rsid w:val="00C05AB8"/>
  </w:style>
  <w:style w:type="character" w:customStyle="1" w:styleId="WW8Num7z7">
    <w:name w:val="WW8Num7z7"/>
    <w:rsid w:val="00C05AB8"/>
  </w:style>
  <w:style w:type="character" w:customStyle="1" w:styleId="WW8Num7z8">
    <w:name w:val="WW8Num7z8"/>
    <w:rsid w:val="00C05AB8"/>
  </w:style>
  <w:style w:type="character" w:customStyle="1" w:styleId="WW8Num8z0">
    <w:name w:val="WW8Num8z0"/>
    <w:rsid w:val="00C05AB8"/>
    <w:rPr>
      <w:rFonts w:ascii="Symbol" w:hAnsi="Symbol" w:cs="Symbol" w:hint="default"/>
    </w:rPr>
  </w:style>
  <w:style w:type="character" w:customStyle="1" w:styleId="WW8Num8z1">
    <w:name w:val="WW8Num8z1"/>
    <w:rsid w:val="00C05AB8"/>
    <w:rPr>
      <w:rFonts w:ascii="Courier New" w:hAnsi="Courier New" w:cs="Courier New" w:hint="default"/>
    </w:rPr>
  </w:style>
  <w:style w:type="character" w:customStyle="1" w:styleId="WW8Num8z2">
    <w:name w:val="WW8Num8z2"/>
    <w:rsid w:val="00C05AB8"/>
    <w:rPr>
      <w:rFonts w:ascii="Wingdings" w:hAnsi="Wingdings" w:cs="Wingdings" w:hint="default"/>
    </w:rPr>
  </w:style>
  <w:style w:type="character" w:customStyle="1" w:styleId="WW8Num9z0">
    <w:name w:val="WW8Num9z0"/>
    <w:rsid w:val="00C05AB8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C05AB8"/>
  </w:style>
  <w:style w:type="character" w:customStyle="1" w:styleId="WW8Num9z2">
    <w:name w:val="WW8Num9z2"/>
    <w:rsid w:val="00C05AB8"/>
  </w:style>
  <w:style w:type="character" w:customStyle="1" w:styleId="WW8Num9z3">
    <w:name w:val="WW8Num9z3"/>
    <w:rsid w:val="00C05AB8"/>
  </w:style>
  <w:style w:type="character" w:customStyle="1" w:styleId="WW8Num9z4">
    <w:name w:val="WW8Num9z4"/>
    <w:rsid w:val="00C05AB8"/>
  </w:style>
  <w:style w:type="character" w:customStyle="1" w:styleId="WW8Num9z5">
    <w:name w:val="WW8Num9z5"/>
    <w:rsid w:val="00C05AB8"/>
  </w:style>
  <w:style w:type="character" w:customStyle="1" w:styleId="WW8Num9z6">
    <w:name w:val="WW8Num9z6"/>
    <w:rsid w:val="00C05AB8"/>
  </w:style>
  <w:style w:type="character" w:customStyle="1" w:styleId="WW8Num9z7">
    <w:name w:val="WW8Num9z7"/>
    <w:rsid w:val="00C05AB8"/>
  </w:style>
  <w:style w:type="character" w:customStyle="1" w:styleId="WW8Num9z8">
    <w:name w:val="WW8Num9z8"/>
    <w:rsid w:val="00C05AB8"/>
  </w:style>
  <w:style w:type="character" w:customStyle="1" w:styleId="WW8Num10z0">
    <w:name w:val="WW8Num10z0"/>
    <w:rsid w:val="00C05AB8"/>
    <w:rPr>
      <w:rFonts w:ascii="Symbol" w:hAnsi="Symbol" w:cs="Symbol" w:hint="default"/>
    </w:rPr>
  </w:style>
  <w:style w:type="character" w:customStyle="1" w:styleId="WW8Num10z1">
    <w:name w:val="WW8Num10z1"/>
    <w:rsid w:val="00C05AB8"/>
    <w:rPr>
      <w:rFonts w:ascii="Courier New" w:hAnsi="Courier New" w:cs="Courier New" w:hint="default"/>
    </w:rPr>
  </w:style>
  <w:style w:type="character" w:customStyle="1" w:styleId="WW8Num10z2">
    <w:name w:val="WW8Num10z2"/>
    <w:rsid w:val="00C05AB8"/>
    <w:rPr>
      <w:rFonts w:ascii="Wingdings" w:hAnsi="Wingdings" w:cs="Wingdings" w:hint="default"/>
    </w:rPr>
  </w:style>
  <w:style w:type="character" w:customStyle="1" w:styleId="WW8Num11z0">
    <w:name w:val="WW8Num11z0"/>
    <w:rsid w:val="00C05AB8"/>
    <w:rPr>
      <w:rFonts w:hint="default"/>
      <w:sz w:val="28"/>
      <w:szCs w:val="28"/>
    </w:rPr>
  </w:style>
  <w:style w:type="character" w:customStyle="1" w:styleId="WW8Num11z1">
    <w:name w:val="WW8Num11z1"/>
    <w:rsid w:val="00C05AB8"/>
  </w:style>
  <w:style w:type="character" w:customStyle="1" w:styleId="WW8Num11z2">
    <w:name w:val="WW8Num11z2"/>
    <w:rsid w:val="00C05AB8"/>
  </w:style>
  <w:style w:type="character" w:customStyle="1" w:styleId="WW8Num11z3">
    <w:name w:val="WW8Num11z3"/>
    <w:rsid w:val="00C05AB8"/>
  </w:style>
  <w:style w:type="character" w:customStyle="1" w:styleId="WW8Num11z4">
    <w:name w:val="WW8Num11z4"/>
    <w:rsid w:val="00C05AB8"/>
  </w:style>
  <w:style w:type="character" w:customStyle="1" w:styleId="WW8Num11z5">
    <w:name w:val="WW8Num11z5"/>
    <w:rsid w:val="00C05AB8"/>
  </w:style>
  <w:style w:type="character" w:customStyle="1" w:styleId="WW8Num11z6">
    <w:name w:val="WW8Num11z6"/>
    <w:rsid w:val="00C05AB8"/>
  </w:style>
  <w:style w:type="character" w:customStyle="1" w:styleId="WW8Num11z7">
    <w:name w:val="WW8Num11z7"/>
    <w:rsid w:val="00C05AB8"/>
  </w:style>
  <w:style w:type="character" w:customStyle="1" w:styleId="WW8Num11z8">
    <w:name w:val="WW8Num11z8"/>
    <w:rsid w:val="00C05AB8"/>
  </w:style>
  <w:style w:type="character" w:customStyle="1" w:styleId="21">
    <w:name w:val="Основной шрифт абзаца2"/>
    <w:rsid w:val="00C05AB8"/>
  </w:style>
  <w:style w:type="character" w:customStyle="1" w:styleId="a5">
    <w:name w:val="Название Знак"/>
    <w:rsid w:val="00C05AB8"/>
    <w:rPr>
      <w:rFonts w:ascii="Times New Roman" w:hAnsi="Times New Roman" w:cs="Times New Roman"/>
      <w:b/>
      <w:sz w:val="24"/>
      <w:szCs w:val="24"/>
    </w:rPr>
  </w:style>
  <w:style w:type="character" w:customStyle="1" w:styleId="a6">
    <w:name w:val="Основной текст с отступом Знак"/>
    <w:rsid w:val="00C05AB8"/>
    <w:rPr>
      <w:rFonts w:ascii="Times New Roman" w:hAnsi="Times New Roman" w:cs="Times New Roman"/>
      <w:color w:val="000000"/>
      <w:sz w:val="24"/>
      <w:szCs w:val="24"/>
    </w:rPr>
  </w:style>
  <w:style w:type="character" w:customStyle="1" w:styleId="a7">
    <w:name w:val="Подзаголовок Знак"/>
    <w:rsid w:val="00C05AB8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8">
    <w:name w:val="Основной текст Знак"/>
    <w:rsid w:val="00C05AB8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C05AB8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C05AB8"/>
    <w:rPr>
      <w:rFonts w:ascii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rsid w:val="00C05AB8"/>
    <w:rPr>
      <w:rFonts w:ascii="Times New Roman" w:hAnsi="Times New Roman" w:cs="Times New Roman"/>
      <w:sz w:val="24"/>
      <w:szCs w:val="24"/>
    </w:rPr>
  </w:style>
  <w:style w:type="character" w:customStyle="1" w:styleId="aa">
    <w:name w:val="Знак Знак"/>
    <w:rsid w:val="00C05AB8"/>
    <w:rPr>
      <w:rFonts w:ascii="Times New Roman" w:hAnsi="Times New Roman" w:cs="Times New Roman"/>
      <w:b/>
      <w:sz w:val="24"/>
      <w:szCs w:val="24"/>
    </w:rPr>
  </w:style>
  <w:style w:type="character" w:customStyle="1" w:styleId="ab">
    <w:name w:val="Верхний колонтитул Знак"/>
    <w:rsid w:val="00C05AB8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C05AB8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C05AB8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C05AB8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C05AB8"/>
    <w:rPr>
      <w:rFonts w:cs="Times New Roman"/>
    </w:rPr>
  </w:style>
  <w:style w:type="character" w:styleId="ac">
    <w:name w:val="Hyperlink"/>
    <w:rsid w:val="00C05AB8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C05AB8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C05AB8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C05AB8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C05AB8"/>
    <w:rPr>
      <w:rFonts w:cs="Times New Roman"/>
    </w:rPr>
  </w:style>
  <w:style w:type="character" w:customStyle="1" w:styleId="hps">
    <w:name w:val="hps"/>
    <w:rsid w:val="00C05AB8"/>
    <w:rPr>
      <w:rFonts w:cs="Times New Roman"/>
    </w:rPr>
  </w:style>
  <w:style w:type="character" w:customStyle="1" w:styleId="41">
    <w:name w:val="Знак Знак4"/>
    <w:rsid w:val="00C05AB8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C05AB8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C05AB8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C05AB8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C05AB8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C05AB8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C05AB8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C05AB8"/>
    <w:rPr>
      <w:rFonts w:ascii="Calibri" w:hAnsi="Calibri" w:cs="Calibri"/>
      <w:sz w:val="22"/>
      <w:lang w:val="ru-RU"/>
    </w:rPr>
  </w:style>
  <w:style w:type="character" w:customStyle="1" w:styleId="ad">
    <w:name w:val="Текст Знак"/>
    <w:rsid w:val="00C05AB8"/>
    <w:rPr>
      <w:rFonts w:ascii="Courier New" w:hAnsi="Courier New" w:cs="Courier New"/>
    </w:rPr>
  </w:style>
  <w:style w:type="character" w:customStyle="1" w:styleId="apple-style-span">
    <w:name w:val="apple-style-span"/>
    <w:rsid w:val="00C05AB8"/>
    <w:rPr>
      <w:rFonts w:cs="Times New Roman"/>
    </w:rPr>
  </w:style>
  <w:style w:type="character" w:customStyle="1" w:styleId="translation">
    <w:name w:val="translation"/>
    <w:rsid w:val="00C05AB8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C05AB8"/>
  </w:style>
  <w:style w:type="character" w:customStyle="1" w:styleId="times1404200418041e2char">
    <w:name w:val="times14___0420_0418_041e2__char"/>
    <w:basedOn w:val="21"/>
    <w:rsid w:val="00C05AB8"/>
  </w:style>
  <w:style w:type="character" w:customStyle="1" w:styleId="Times1420">
    <w:name w:val="Times14_РИО2 Знак"/>
    <w:rsid w:val="00C05AB8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C05AB8"/>
  </w:style>
  <w:style w:type="character" w:styleId="HTML">
    <w:name w:val="HTML Cite"/>
    <w:rsid w:val="00C05AB8"/>
    <w:rPr>
      <w:i/>
      <w:iCs/>
    </w:rPr>
  </w:style>
  <w:style w:type="character" w:customStyle="1" w:styleId="11">
    <w:name w:val="Основной шрифт абзаца1"/>
    <w:rsid w:val="00C05AB8"/>
  </w:style>
  <w:style w:type="character" w:customStyle="1" w:styleId="ae">
    <w:name w:val="Текст выноски Знак"/>
    <w:rsid w:val="00C05AB8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C05AB8"/>
  </w:style>
  <w:style w:type="character" w:customStyle="1" w:styleId="Char">
    <w:name w:val="Текст абзаца Char"/>
    <w:rsid w:val="00C05A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"/>
    <w:next w:val="af"/>
    <w:rsid w:val="00C05AB8"/>
    <w:pPr>
      <w:jc w:val="center"/>
    </w:pPr>
    <w:rPr>
      <w:b/>
      <w:sz w:val="22"/>
    </w:rPr>
  </w:style>
  <w:style w:type="paragraph" w:styleId="af">
    <w:name w:val="Body Text"/>
    <w:basedOn w:val="a"/>
    <w:link w:val="13"/>
    <w:rsid w:val="00C05AB8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0"/>
    <w:link w:val="af"/>
    <w:rsid w:val="00C05AB8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C05AB8"/>
    <w:rPr>
      <w:rFonts w:cs="Mangal"/>
    </w:rPr>
  </w:style>
  <w:style w:type="paragraph" w:styleId="af1">
    <w:name w:val="caption"/>
    <w:basedOn w:val="a"/>
    <w:qFormat/>
    <w:rsid w:val="00C05AB8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C05AB8"/>
    <w:pPr>
      <w:suppressLineNumbers/>
    </w:pPr>
    <w:rPr>
      <w:rFonts w:cs="Mangal"/>
    </w:rPr>
  </w:style>
  <w:style w:type="paragraph" w:styleId="af2">
    <w:name w:val="Body Text Indent"/>
    <w:basedOn w:val="a"/>
    <w:link w:val="15"/>
    <w:rsid w:val="00C05AB8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0"/>
    <w:link w:val="af2"/>
    <w:rsid w:val="00C05AB8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"/>
    <w:rsid w:val="00C05AB8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rsid w:val="00C05AB8"/>
  </w:style>
  <w:style w:type="paragraph" w:styleId="af5">
    <w:name w:val="Normal (Web)"/>
    <w:basedOn w:val="a"/>
    <w:rsid w:val="00C05AB8"/>
    <w:pPr>
      <w:numPr>
        <w:numId w:val="6"/>
      </w:numPr>
      <w:spacing w:before="280" w:after="280"/>
      <w:ind w:left="720" w:firstLine="0"/>
    </w:pPr>
  </w:style>
  <w:style w:type="paragraph" w:styleId="af6">
    <w:name w:val="Subtitle"/>
    <w:basedOn w:val="a"/>
    <w:next w:val="af"/>
    <w:link w:val="16"/>
    <w:qFormat/>
    <w:rsid w:val="00C05AB8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0"/>
    <w:link w:val="af6"/>
    <w:rsid w:val="00C05AB8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"/>
    <w:rsid w:val="00C05AB8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rsid w:val="00C05AB8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"/>
    <w:rsid w:val="00C05AB8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rsid w:val="00C05AB8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rsid w:val="00C05AB8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rsid w:val="00C05AB8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rsid w:val="00C05AB8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  <w:link w:val="18"/>
    <w:rsid w:val="00C05AB8"/>
  </w:style>
  <w:style w:type="character" w:customStyle="1" w:styleId="18">
    <w:name w:val="Нижний колонтитул Знак1"/>
    <w:basedOn w:val="a0"/>
    <w:link w:val="af9"/>
    <w:rsid w:val="00C05AB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"/>
    <w:rsid w:val="00C05AB8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rsid w:val="00C05AB8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"/>
    <w:link w:val="19"/>
    <w:rsid w:val="00C05AB8"/>
  </w:style>
  <w:style w:type="character" w:customStyle="1" w:styleId="19">
    <w:name w:val="Верхний колонтитул Знак1"/>
    <w:basedOn w:val="a0"/>
    <w:link w:val="afa"/>
    <w:rsid w:val="00C05AB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C05AB8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"/>
    <w:rsid w:val="00C05AB8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C05AB8"/>
    <w:pPr>
      <w:suppressAutoHyphens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C05AB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"/>
    <w:rsid w:val="00C05AB8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C05AB8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rsid w:val="00C05AB8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"/>
    <w:rsid w:val="00C05AB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C05AB8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C05AB8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C05AB8"/>
    <w:pPr>
      <w:spacing w:before="280" w:after="280"/>
    </w:pPr>
  </w:style>
  <w:style w:type="paragraph" w:customStyle="1" w:styleId="1d">
    <w:name w:val="Маркированный список1"/>
    <w:basedOn w:val="a"/>
    <w:rsid w:val="00C05AB8"/>
    <w:pPr>
      <w:ind w:left="360" w:hanging="360"/>
      <w:jc w:val="both"/>
    </w:pPr>
  </w:style>
  <w:style w:type="paragraph" w:styleId="43">
    <w:name w:val="List Bullet 4"/>
    <w:basedOn w:val="a"/>
    <w:rsid w:val="00C05AB8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rsid w:val="00C05AB8"/>
    <w:pPr>
      <w:ind w:left="926" w:hanging="360"/>
      <w:contextualSpacing/>
    </w:pPr>
  </w:style>
  <w:style w:type="paragraph" w:customStyle="1" w:styleId="fortables12">
    <w:name w:val="for_tables_12"/>
    <w:basedOn w:val="a"/>
    <w:rsid w:val="00C05AB8"/>
    <w:pPr>
      <w:spacing w:line="320" w:lineRule="exact"/>
    </w:pPr>
  </w:style>
  <w:style w:type="paragraph" w:customStyle="1" w:styleId="211">
    <w:name w:val="Основной текст 21"/>
    <w:basedOn w:val="a"/>
    <w:rsid w:val="00C05AB8"/>
    <w:pPr>
      <w:ind w:firstLine="709"/>
      <w:jc w:val="both"/>
    </w:pPr>
  </w:style>
  <w:style w:type="paragraph" w:customStyle="1" w:styleId="Style40">
    <w:name w:val="Style40"/>
    <w:basedOn w:val="a"/>
    <w:rsid w:val="00C05AB8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rsid w:val="00C05AB8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rsid w:val="00C05AB8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rsid w:val="00C05AB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rsid w:val="00C05AB8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"/>
    <w:rsid w:val="00C05AB8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rsid w:val="00C05AB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C05AB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"/>
    <w:rsid w:val="00C05AB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rsid w:val="00C05AB8"/>
    <w:pPr>
      <w:spacing w:before="280" w:after="280"/>
    </w:pPr>
  </w:style>
  <w:style w:type="paragraph" w:customStyle="1" w:styleId="dash041e0431044b0447043d044b0439">
    <w:name w:val="dash041e_0431_044b_0447_043d_044b_0439"/>
    <w:basedOn w:val="a"/>
    <w:rsid w:val="00C05AB8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rsid w:val="00C05AB8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C05AB8"/>
    <w:pPr>
      <w:spacing w:before="280" w:after="280"/>
    </w:pPr>
  </w:style>
  <w:style w:type="paragraph" w:customStyle="1" w:styleId="1f">
    <w:name w:val="Название объекта1"/>
    <w:basedOn w:val="a"/>
    <w:next w:val="a"/>
    <w:rsid w:val="00C05AB8"/>
    <w:pPr>
      <w:ind w:firstLine="567"/>
    </w:pPr>
    <w:rPr>
      <w:szCs w:val="20"/>
    </w:rPr>
  </w:style>
  <w:style w:type="paragraph" w:customStyle="1" w:styleId="51">
    <w:name w:val="Абзац списка5"/>
    <w:basedOn w:val="a"/>
    <w:rsid w:val="00C05AB8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1f0"/>
    <w:rsid w:val="00C05AB8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0"/>
    <w:link w:val="afc"/>
    <w:rsid w:val="00C05AB8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"/>
    <w:rsid w:val="00C05AB8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"/>
    <w:rsid w:val="00C05AB8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"/>
    <w:rsid w:val="00C05AB8"/>
    <w:pPr>
      <w:suppressLineNumbers/>
    </w:pPr>
  </w:style>
  <w:style w:type="paragraph" w:customStyle="1" w:styleId="aff">
    <w:name w:val="Заголовок таблицы"/>
    <w:basedOn w:val="afe"/>
    <w:rsid w:val="00C05AB8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C05AB8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C05AB8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C05AB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C05AB8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C05AB8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HTML0">
    <w:name w:val="HTML Preformatted"/>
    <w:basedOn w:val="a"/>
    <w:link w:val="HTML1"/>
    <w:uiPriority w:val="99"/>
    <w:unhideWhenUsed/>
    <w:rsid w:val="00C05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05AB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C05AB8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qFormat/>
    <w:rsid w:val="00C05AB8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C05AB8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C05AB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05AB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05AB8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link w:val="70"/>
    <w:qFormat/>
    <w:rsid w:val="00C05AB8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link w:val="90"/>
    <w:qFormat/>
    <w:rsid w:val="00C05AB8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413EE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qFormat/>
    <w:rsid w:val="00413EE1"/>
    <w:rPr>
      <w:b/>
      <w:bCs/>
      <w:smallCaps/>
      <w:spacing w:val="5"/>
    </w:rPr>
  </w:style>
  <w:style w:type="paragraph" w:styleId="a4">
    <w:name w:val="List Paragraph"/>
    <w:basedOn w:val="a"/>
    <w:qFormat/>
    <w:rsid w:val="007146E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05AB8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rsid w:val="00C05AB8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C05AB8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rsid w:val="00C05AB8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0"/>
    <w:link w:val="5"/>
    <w:rsid w:val="00C05AB8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0"/>
    <w:link w:val="6"/>
    <w:rsid w:val="00C05AB8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0"/>
    <w:link w:val="7"/>
    <w:rsid w:val="00C05AB8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0"/>
    <w:link w:val="9"/>
    <w:rsid w:val="00C05AB8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C05AB8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C05AB8"/>
    <w:rPr>
      <w:rFonts w:hint="default"/>
    </w:rPr>
  </w:style>
  <w:style w:type="character" w:customStyle="1" w:styleId="WW8Num2z1">
    <w:name w:val="WW8Num2z1"/>
    <w:rsid w:val="00C05AB8"/>
  </w:style>
  <w:style w:type="character" w:customStyle="1" w:styleId="WW8Num2z2">
    <w:name w:val="WW8Num2z2"/>
    <w:rsid w:val="00C05AB8"/>
  </w:style>
  <w:style w:type="character" w:customStyle="1" w:styleId="WW8Num2z3">
    <w:name w:val="WW8Num2z3"/>
    <w:rsid w:val="00C05AB8"/>
  </w:style>
  <w:style w:type="character" w:customStyle="1" w:styleId="WW8Num2z4">
    <w:name w:val="WW8Num2z4"/>
    <w:rsid w:val="00C05AB8"/>
  </w:style>
  <w:style w:type="character" w:customStyle="1" w:styleId="WW8Num2z5">
    <w:name w:val="WW8Num2z5"/>
    <w:rsid w:val="00C05AB8"/>
  </w:style>
  <w:style w:type="character" w:customStyle="1" w:styleId="WW8Num2z6">
    <w:name w:val="WW8Num2z6"/>
    <w:rsid w:val="00C05AB8"/>
  </w:style>
  <w:style w:type="character" w:customStyle="1" w:styleId="WW8Num2z7">
    <w:name w:val="WW8Num2z7"/>
    <w:rsid w:val="00C05AB8"/>
  </w:style>
  <w:style w:type="character" w:customStyle="1" w:styleId="WW8Num2z8">
    <w:name w:val="WW8Num2z8"/>
    <w:rsid w:val="00C05AB8"/>
  </w:style>
  <w:style w:type="character" w:customStyle="1" w:styleId="WW8Num3z0">
    <w:name w:val="WW8Num3z0"/>
    <w:rsid w:val="00C05AB8"/>
    <w:rPr>
      <w:rFonts w:ascii="Symbol" w:hAnsi="Symbol" w:cs="Symbol" w:hint="default"/>
    </w:rPr>
  </w:style>
  <w:style w:type="character" w:customStyle="1" w:styleId="WW8Num3z1">
    <w:name w:val="WW8Num3z1"/>
    <w:rsid w:val="00C05AB8"/>
    <w:rPr>
      <w:rFonts w:ascii="Courier New" w:hAnsi="Courier New" w:cs="Courier New" w:hint="default"/>
    </w:rPr>
  </w:style>
  <w:style w:type="character" w:customStyle="1" w:styleId="WW8Num3z2">
    <w:name w:val="WW8Num3z2"/>
    <w:rsid w:val="00C05AB8"/>
    <w:rPr>
      <w:rFonts w:ascii="Wingdings" w:hAnsi="Wingdings" w:cs="Wingdings" w:hint="default"/>
    </w:rPr>
  </w:style>
  <w:style w:type="character" w:customStyle="1" w:styleId="WW8Num4z0">
    <w:name w:val="WW8Num4z0"/>
    <w:rsid w:val="00C05AB8"/>
    <w:rPr>
      <w:sz w:val="28"/>
      <w:szCs w:val="28"/>
      <w:lang w:val="en-US"/>
    </w:rPr>
  </w:style>
  <w:style w:type="character" w:customStyle="1" w:styleId="WW8Num4z1">
    <w:name w:val="WW8Num4z1"/>
    <w:rsid w:val="00C05AB8"/>
  </w:style>
  <w:style w:type="character" w:customStyle="1" w:styleId="WW8Num4z2">
    <w:name w:val="WW8Num4z2"/>
    <w:rsid w:val="00C05AB8"/>
  </w:style>
  <w:style w:type="character" w:customStyle="1" w:styleId="WW8Num4z3">
    <w:name w:val="WW8Num4z3"/>
    <w:rsid w:val="00C05AB8"/>
  </w:style>
  <w:style w:type="character" w:customStyle="1" w:styleId="WW8Num4z4">
    <w:name w:val="WW8Num4z4"/>
    <w:rsid w:val="00C05AB8"/>
  </w:style>
  <w:style w:type="character" w:customStyle="1" w:styleId="WW8Num4z5">
    <w:name w:val="WW8Num4z5"/>
    <w:rsid w:val="00C05AB8"/>
  </w:style>
  <w:style w:type="character" w:customStyle="1" w:styleId="WW8Num4z6">
    <w:name w:val="WW8Num4z6"/>
    <w:rsid w:val="00C05AB8"/>
  </w:style>
  <w:style w:type="character" w:customStyle="1" w:styleId="WW8Num4z7">
    <w:name w:val="WW8Num4z7"/>
    <w:rsid w:val="00C05AB8"/>
  </w:style>
  <w:style w:type="character" w:customStyle="1" w:styleId="WW8Num4z8">
    <w:name w:val="WW8Num4z8"/>
    <w:rsid w:val="00C05AB8"/>
  </w:style>
  <w:style w:type="character" w:customStyle="1" w:styleId="WW8Num5z0">
    <w:name w:val="WW8Num5z0"/>
    <w:rsid w:val="00C05AB8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C05AB8"/>
  </w:style>
  <w:style w:type="character" w:customStyle="1" w:styleId="WW8Num5z2">
    <w:name w:val="WW8Num5z2"/>
    <w:rsid w:val="00C05AB8"/>
  </w:style>
  <w:style w:type="character" w:customStyle="1" w:styleId="WW8Num5z3">
    <w:name w:val="WW8Num5z3"/>
    <w:rsid w:val="00C05AB8"/>
  </w:style>
  <w:style w:type="character" w:customStyle="1" w:styleId="WW8Num5z4">
    <w:name w:val="WW8Num5z4"/>
    <w:rsid w:val="00C05AB8"/>
  </w:style>
  <w:style w:type="character" w:customStyle="1" w:styleId="WW8Num5z5">
    <w:name w:val="WW8Num5z5"/>
    <w:rsid w:val="00C05AB8"/>
  </w:style>
  <w:style w:type="character" w:customStyle="1" w:styleId="WW8Num5z6">
    <w:name w:val="WW8Num5z6"/>
    <w:rsid w:val="00C05AB8"/>
  </w:style>
  <w:style w:type="character" w:customStyle="1" w:styleId="WW8Num5z7">
    <w:name w:val="WW8Num5z7"/>
    <w:rsid w:val="00C05AB8"/>
  </w:style>
  <w:style w:type="character" w:customStyle="1" w:styleId="WW8Num5z8">
    <w:name w:val="WW8Num5z8"/>
    <w:rsid w:val="00C05AB8"/>
  </w:style>
  <w:style w:type="character" w:customStyle="1" w:styleId="WW8Num6z0">
    <w:name w:val="WW8Num6z0"/>
    <w:rsid w:val="00C05AB8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C05AB8"/>
    <w:rPr>
      <w:rFonts w:ascii="Courier New" w:hAnsi="Courier New" w:cs="Courier New" w:hint="default"/>
    </w:rPr>
  </w:style>
  <w:style w:type="character" w:customStyle="1" w:styleId="WW8Num6z2">
    <w:name w:val="WW8Num6z2"/>
    <w:rsid w:val="00C05AB8"/>
    <w:rPr>
      <w:rFonts w:ascii="Wingdings" w:hAnsi="Wingdings" w:cs="Wingdings" w:hint="default"/>
    </w:rPr>
  </w:style>
  <w:style w:type="character" w:customStyle="1" w:styleId="WW8Num6z3">
    <w:name w:val="WW8Num6z3"/>
    <w:rsid w:val="00C05AB8"/>
    <w:rPr>
      <w:rFonts w:ascii="Symbol" w:hAnsi="Symbol" w:cs="Symbol" w:hint="default"/>
    </w:rPr>
  </w:style>
  <w:style w:type="character" w:customStyle="1" w:styleId="WW8Num7z0">
    <w:name w:val="WW8Num7z0"/>
    <w:rsid w:val="00C05AB8"/>
    <w:rPr>
      <w:rFonts w:hint="default"/>
      <w:sz w:val="28"/>
      <w:szCs w:val="28"/>
    </w:rPr>
  </w:style>
  <w:style w:type="character" w:customStyle="1" w:styleId="WW8Num7z1">
    <w:name w:val="WW8Num7z1"/>
    <w:rsid w:val="00C05AB8"/>
  </w:style>
  <w:style w:type="character" w:customStyle="1" w:styleId="WW8Num7z2">
    <w:name w:val="WW8Num7z2"/>
    <w:rsid w:val="00C05AB8"/>
  </w:style>
  <w:style w:type="character" w:customStyle="1" w:styleId="WW8Num7z3">
    <w:name w:val="WW8Num7z3"/>
    <w:rsid w:val="00C05AB8"/>
  </w:style>
  <w:style w:type="character" w:customStyle="1" w:styleId="WW8Num7z4">
    <w:name w:val="WW8Num7z4"/>
    <w:rsid w:val="00C05AB8"/>
  </w:style>
  <w:style w:type="character" w:customStyle="1" w:styleId="WW8Num7z5">
    <w:name w:val="WW8Num7z5"/>
    <w:rsid w:val="00C05AB8"/>
  </w:style>
  <w:style w:type="character" w:customStyle="1" w:styleId="WW8Num7z6">
    <w:name w:val="WW8Num7z6"/>
    <w:rsid w:val="00C05AB8"/>
  </w:style>
  <w:style w:type="character" w:customStyle="1" w:styleId="WW8Num7z7">
    <w:name w:val="WW8Num7z7"/>
    <w:rsid w:val="00C05AB8"/>
  </w:style>
  <w:style w:type="character" w:customStyle="1" w:styleId="WW8Num7z8">
    <w:name w:val="WW8Num7z8"/>
    <w:rsid w:val="00C05AB8"/>
  </w:style>
  <w:style w:type="character" w:customStyle="1" w:styleId="WW8Num8z0">
    <w:name w:val="WW8Num8z0"/>
    <w:rsid w:val="00C05AB8"/>
    <w:rPr>
      <w:rFonts w:ascii="Symbol" w:hAnsi="Symbol" w:cs="Symbol" w:hint="default"/>
    </w:rPr>
  </w:style>
  <w:style w:type="character" w:customStyle="1" w:styleId="WW8Num8z1">
    <w:name w:val="WW8Num8z1"/>
    <w:rsid w:val="00C05AB8"/>
    <w:rPr>
      <w:rFonts w:ascii="Courier New" w:hAnsi="Courier New" w:cs="Courier New" w:hint="default"/>
    </w:rPr>
  </w:style>
  <w:style w:type="character" w:customStyle="1" w:styleId="WW8Num8z2">
    <w:name w:val="WW8Num8z2"/>
    <w:rsid w:val="00C05AB8"/>
    <w:rPr>
      <w:rFonts w:ascii="Wingdings" w:hAnsi="Wingdings" w:cs="Wingdings" w:hint="default"/>
    </w:rPr>
  </w:style>
  <w:style w:type="character" w:customStyle="1" w:styleId="WW8Num9z0">
    <w:name w:val="WW8Num9z0"/>
    <w:rsid w:val="00C05AB8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C05AB8"/>
  </w:style>
  <w:style w:type="character" w:customStyle="1" w:styleId="WW8Num9z2">
    <w:name w:val="WW8Num9z2"/>
    <w:rsid w:val="00C05AB8"/>
  </w:style>
  <w:style w:type="character" w:customStyle="1" w:styleId="WW8Num9z3">
    <w:name w:val="WW8Num9z3"/>
    <w:rsid w:val="00C05AB8"/>
  </w:style>
  <w:style w:type="character" w:customStyle="1" w:styleId="WW8Num9z4">
    <w:name w:val="WW8Num9z4"/>
    <w:rsid w:val="00C05AB8"/>
  </w:style>
  <w:style w:type="character" w:customStyle="1" w:styleId="WW8Num9z5">
    <w:name w:val="WW8Num9z5"/>
    <w:rsid w:val="00C05AB8"/>
  </w:style>
  <w:style w:type="character" w:customStyle="1" w:styleId="WW8Num9z6">
    <w:name w:val="WW8Num9z6"/>
    <w:rsid w:val="00C05AB8"/>
  </w:style>
  <w:style w:type="character" w:customStyle="1" w:styleId="WW8Num9z7">
    <w:name w:val="WW8Num9z7"/>
    <w:rsid w:val="00C05AB8"/>
  </w:style>
  <w:style w:type="character" w:customStyle="1" w:styleId="WW8Num9z8">
    <w:name w:val="WW8Num9z8"/>
    <w:rsid w:val="00C05AB8"/>
  </w:style>
  <w:style w:type="character" w:customStyle="1" w:styleId="WW8Num10z0">
    <w:name w:val="WW8Num10z0"/>
    <w:rsid w:val="00C05AB8"/>
    <w:rPr>
      <w:rFonts w:ascii="Symbol" w:hAnsi="Symbol" w:cs="Symbol" w:hint="default"/>
    </w:rPr>
  </w:style>
  <w:style w:type="character" w:customStyle="1" w:styleId="WW8Num10z1">
    <w:name w:val="WW8Num10z1"/>
    <w:rsid w:val="00C05AB8"/>
    <w:rPr>
      <w:rFonts w:ascii="Courier New" w:hAnsi="Courier New" w:cs="Courier New" w:hint="default"/>
    </w:rPr>
  </w:style>
  <w:style w:type="character" w:customStyle="1" w:styleId="WW8Num10z2">
    <w:name w:val="WW8Num10z2"/>
    <w:rsid w:val="00C05AB8"/>
    <w:rPr>
      <w:rFonts w:ascii="Wingdings" w:hAnsi="Wingdings" w:cs="Wingdings" w:hint="default"/>
    </w:rPr>
  </w:style>
  <w:style w:type="character" w:customStyle="1" w:styleId="WW8Num11z0">
    <w:name w:val="WW8Num11z0"/>
    <w:rsid w:val="00C05AB8"/>
    <w:rPr>
      <w:rFonts w:hint="default"/>
      <w:sz w:val="28"/>
      <w:szCs w:val="28"/>
    </w:rPr>
  </w:style>
  <w:style w:type="character" w:customStyle="1" w:styleId="WW8Num11z1">
    <w:name w:val="WW8Num11z1"/>
    <w:rsid w:val="00C05AB8"/>
  </w:style>
  <w:style w:type="character" w:customStyle="1" w:styleId="WW8Num11z2">
    <w:name w:val="WW8Num11z2"/>
    <w:rsid w:val="00C05AB8"/>
  </w:style>
  <w:style w:type="character" w:customStyle="1" w:styleId="WW8Num11z3">
    <w:name w:val="WW8Num11z3"/>
    <w:rsid w:val="00C05AB8"/>
  </w:style>
  <w:style w:type="character" w:customStyle="1" w:styleId="WW8Num11z4">
    <w:name w:val="WW8Num11z4"/>
    <w:rsid w:val="00C05AB8"/>
  </w:style>
  <w:style w:type="character" w:customStyle="1" w:styleId="WW8Num11z5">
    <w:name w:val="WW8Num11z5"/>
    <w:rsid w:val="00C05AB8"/>
  </w:style>
  <w:style w:type="character" w:customStyle="1" w:styleId="WW8Num11z6">
    <w:name w:val="WW8Num11z6"/>
    <w:rsid w:val="00C05AB8"/>
  </w:style>
  <w:style w:type="character" w:customStyle="1" w:styleId="WW8Num11z7">
    <w:name w:val="WW8Num11z7"/>
    <w:rsid w:val="00C05AB8"/>
  </w:style>
  <w:style w:type="character" w:customStyle="1" w:styleId="WW8Num11z8">
    <w:name w:val="WW8Num11z8"/>
    <w:rsid w:val="00C05AB8"/>
  </w:style>
  <w:style w:type="character" w:customStyle="1" w:styleId="21">
    <w:name w:val="Основной шрифт абзаца2"/>
    <w:rsid w:val="00C05AB8"/>
  </w:style>
  <w:style w:type="character" w:customStyle="1" w:styleId="a5">
    <w:name w:val="Название Знак"/>
    <w:rsid w:val="00C05AB8"/>
    <w:rPr>
      <w:rFonts w:ascii="Times New Roman" w:hAnsi="Times New Roman" w:cs="Times New Roman"/>
      <w:b/>
      <w:sz w:val="24"/>
      <w:szCs w:val="24"/>
    </w:rPr>
  </w:style>
  <w:style w:type="character" w:customStyle="1" w:styleId="a6">
    <w:name w:val="Основной текст с отступом Знак"/>
    <w:rsid w:val="00C05AB8"/>
    <w:rPr>
      <w:rFonts w:ascii="Times New Roman" w:hAnsi="Times New Roman" w:cs="Times New Roman"/>
      <w:color w:val="000000"/>
      <w:sz w:val="24"/>
      <w:szCs w:val="24"/>
    </w:rPr>
  </w:style>
  <w:style w:type="character" w:customStyle="1" w:styleId="a7">
    <w:name w:val="Подзаголовок Знак"/>
    <w:rsid w:val="00C05AB8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8">
    <w:name w:val="Основной текст Знак"/>
    <w:rsid w:val="00C05AB8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C05AB8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C05AB8"/>
    <w:rPr>
      <w:rFonts w:ascii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rsid w:val="00C05AB8"/>
    <w:rPr>
      <w:rFonts w:ascii="Times New Roman" w:hAnsi="Times New Roman" w:cs="Times New Roman"/>
      <w:sz w:val="24"/>
      <w:szCs w:val="24"/>
    </w:rPr>
  </w:style>
  <w:style w:type="character" w:customStyle="1" w:styleId="aa">
    <w:name w:val="Знак Знак"/>
    <w:rsid w:val="00C05AB8"/>
    <w:rPr>
      <w:rFonts w:ascii="Times New Roman" w:hAnsi="Times New Roman" w:cs="Times New Roman"/>
      <w:b/>
      <w:sz w:val="24"/>
      <w:szCs w:val="24"/>
    </w:rPr>
  </w:style>
  <w:style w:type="character" w:customStyle="1" w:styleId="ab">
    <w:name w:val="Верхний колонтитул Знак"/>
    <w:rsid w:val="00C05AB8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C05AB8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C05AB8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C05AB8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C05AB8"/>
    <w:rPr>
      <w:rFonts w:cs="Times New Roman"/>
    </w:rPr>
  </w:style>
  <w:style w:type="character" w:styleId="ac">
    <w:name w:val="Hyperlink"/>
    <w:rsid w:val="00C05AB8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C05AB8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C05AB8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C05AB8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C05AB8"/>
    <w:rPr>
      <w:rFonts w:cs="Times New Roman"/>
    </w:rPr>
  </w:style>
  <w:style w:type="character" w:customStyle="1" w:styleId="hps">
    <w:name w:val="hps"/>
    <w:rsid w:val="00C05AB8"/>
    <w:rPr>
      <w:rFonts w:cs="Times New Roman"/>
    </w:rPr>
  </w:style>
  <w:style w:type="character" w:customStyle="1" w:styleId="41">
    <w:name w:val="Знак Знак4"/>
    <w:rsid w:val="00C05AB8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C05AB8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C05AB8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C05AB8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C05AB8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C05AB8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C05AB8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C05AB8"/>
    <w:rPr>
      <w:rFonts w:ascii="Calibri" w:hAnsi="Calibri" w:cs="Calibri"/>
      <w:sz w:val="22"/>
      <w:lang w:val="ru-RU"/>
    </w:rPr>
  </w:style>
  <w:style w:type="character" w:customStyle="1" w:styleId="ad">
    <w:name w:val="Текст Знак"/>
    <w:rsid w:val="00C05AB8"/>
    <w:rPr>
      <w:rFonts w:ascii="Courier New" w:hAnsi="Courier New" w:cs="Courier New"/>
    </w:rPr>
  </w:style>
  <w:style w:type="character" w:customStyle="1" w:styleId="apple-style-span">
    <w:name w:val="apple-style-span"/>
    <w:rsid w:val="00C05AB8"/>
    <w:rPr>
      <w:rFonts w:cs="Times New Roman"/>
    </w:rPr>
  </w:style>
  <w:style w:type="character" w:customStyle="1" w:styleId="translation">
    <w:name w:val="translation"/>
    <w:rsid w:val="00C05AB8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C05AB8"/>
  </w:style>
  <w:style w:type="character" w:customStyle="1" w:styleId="times1404200418041e2char">
    <w:name w:val="times14___0420_0418_041e2__char"/>
    <w:basedOn w:val="21"/>
    <w:rsid w:val="00C05AB8"/>
  </w:style>
  <w:style w:type="character" w:customStyle="1" w:styleId="Times1420">
    <w:name w:val="Times14_РИО2 Знак"/>
    <w:rsid w:val="00C05AB8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C05AB8"/>
  </w:style>
  <w:style w:type="character" w:styleId="HTML">
    <w:name w:val="HTML Cite"/>
    <w:rsid w:val="00C05AB8"/>
    <w:rPr>
      <w:i/>
      <w:iCs/>
    </w:rPr>
  </w:style>
  <w:style w:type="character" w:customStyle="1" w:styleId="11">
    <w:name w:val="Основной шрифт абзаца1"/>
    <w:rsid w:val="00C05AB8"/>
  </w:style>
  <w:style w:type="character" w:customStyle="1" w:styleId="ae">
    <w:name w:val="Текст выноски Знак"/>
    <w:rsid w:val="00C05AB8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C05AB8"/>
  </w:style>
  <w:style w:type="character" w:customStyle="1" w:styleId="Char">
    <w:name w:val="Текст абзаца Char"/>
    <w:rsid w:val="00C05A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"/>
    <w:next w:val="af"/>
    <w:rsid w:val="00C05AB8"/>
    <w:pPr>
      <w:jc w:val="center"/>
    </w:pPr>
    <w:rPr>
      <w:b/>
      <w:sz w:val="22"/>
    </w:rPr>
  </w:style>
  <w:style w:type="paragraph" w:styleId="af">
    <w:name w:val="Body Text"/>
    <w:basedOn w:val="a"/>
    <w:link w:val="13"/>
    <w:rsid w:val="00C05AB8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0"/>
    <w:link w:val="af"/>
    <w:rsid w:val="00C05AB8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C05AB8"/>
    <w:rPr>
      <w:rFonts w:cs="Mangal"/>
    </w:rPr>
  </w:style>
  <w:style w:type="paragraph" w:styleId="af1">
    <w:name w:val="caption"/>
    <w:basedOn w:val="a"/>
    <w:qFormat/>
    <w:rsid w:val="00C05AB8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C05AB8"/>
    <w:pPr>
      <w:suppressLineNumbers/>
    </w:pPr>
    <w:rPr>
      <w:rFonts w:cs="Mangal"/>
    </w:rPr>
  </w:style>
  <w:style w:type="paragraph" w:styleId="af2">
    <w:name w:val="Body Text Indent"/>
    <w:basedOn w:val="a"/>
    <w:link w:val="15"/>
    <w:rsid w:val="00C05AB8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0"/>
    <w:link w:val="af2"/>
    <w:rsid w:val="00C05AB8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"/>
    <w:rsid w:val="00C05AB8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rsid w:val="00C05AB8"/>
  </w:style>
  <w:style w:type="paragraph" w:styleId="af5">
    <w:name w:val="Normal (Web)"/>
    <w:basedOn w:val="a"/>
    <w:rsid w:val="00C05AB8"/>
    <w:pPr>
      <w:numPr>
        <w:numId w:val="6"/>
      </w:numPr>
      <w:spacing w:before="280" w:after="280"/>
      <w:ind w:left="720" w:firstLine="0"/>
    </w:pPr>
  </w:style>
  <w:style w:type="paragraph" w:styleId="af6">
    <w:name w:val="Subtitle"/>
    <w:basedOn w:val="a"/>
    <w:next w:val="af"/>
    <w:link w:val="16"/>
    <w:qFormat/>
    <w:rsid w:val="00C05AB8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0"/>
    <w:link w:val="af6"/>
    <w:rsid w:val="00C05AB8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"/>
    <w:rsid w:val="00C05AB8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rsid w:val="00C05AB8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"/>
    <w:rsid w:val="00C05AB8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rsid w:val="00C05AB8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rsid w:val="00C05AB8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rsid w:val="00C05AB8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rsid w:val="00C05AB8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  <w:link w:val="18"/>
    <w:rsid w:val="00C05AB8"/>
  </w:style>
  <w:style w:type="character" w:customStyle="1" w:styleId="18">
    <w:name w:val="Нижний колонтитул Знак1"/>
    <w:basedOn w:val="a0"/>
    <w:link w:val="af9"/>
    <w:rsid w:val="00C05AB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"/>
    <w:rsid w:val="00C05AB8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rsid w:val="00C05AB8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"/>
    <w:link w:val="19"/>
    <w:rsid w:val="00C05AB8"/>
  </w:style>
  <w:style w:type="character" w:customStyle="1" w:styleId="19">
    <w:name w:val="Верхний колонтитул Знак1"/>
    <w:basedOn w:val="a0"/>
    <w:link w:val="afa"/>
    <w:rsid w:val="00C05AB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C05AB8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"/>
    <w:rsid w:val="00C05AB8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C05AB8"/>
    <w:pPr>
      <w:suppressAutoHyphens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C05AB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"/>
    <w:rsid w:val="00C05AB8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C05AB8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rsid w:val="00C05AB8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"/>
    <w:rsid w:val="00C05AB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C05AB8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C05AB8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C05AB8"/>
    <w:pPr>
      <w:spacing w:before="280" w:after="280"/>
    </w:pPr>
  </w:style>
  <w:style w:type="paragraph" w:customStyle="1" w:styleId="1d">
    <w:name w:val="Маркированный список1"/>
    <w:basedOn w:val="a"/>
    <w:rsid w:val="00C05AB8"/>
    <w:pPr>
      <w:ind w:left="360" w:hanging="360"/>
      <w:jc w:val="both"/>
    </w:pPr>
  </w:style>
  <w:style w:type="paragraph" w:styleId="43">
    <w:name w:val="List Bullet 4"/>
    <w:basedOn w:val="a"/>
    <w:rsid w:val="00C05AB8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rsid w:val="00C05AB8"/>
    <w:pPr>
      <w:ind w:left="926" w:hanging="360"/>
      <w:contextualSpacing/>
    </w:pPr>
  </w:style>
  <w:style w:type="paragraph" w:customStyle="1" w:styleId="fortables12">
    <w:name w:val="for_tables_12"/>
    <w:basedOn w:val="a"/>
    <w:rsid w:val="00C05AB8"/>
    <w:pPr>
      <w:spacing w:line="320" w:lineRule="exact"/>
    </w:pPr>
  </w:style>
  <w:style w:type="paragraph" w:customStyle="1" w:styleId="211">
    <w:name w:val="Основной текст 21"/>
    <w:basedOn w:val="a"/>
    <w:rsid w:val="00C05AB8"/>
    <w:pPr>
      <w:ind w:firstLine="709"/>
      <w:jc w:val="both"/>
    </w:pPr>
  </w:style>
  <w:style w:type="paragraph" w:customStyle="1" w:styleId="Style40">
    <w:name w:val="Style40"/>
    <w:basedOn w:val="a"/>
    <w:rsid w:val="00C05AB8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rsid w:val="00C05AB8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rsid w:val="00C05AB8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rsid w:val="00C05AB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rsid w:val="00C05AB8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"/>
    <w:rsid w:val="00C05AB8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rsid w:val="00C05AB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C05AB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"/>
    <w:rsid w:val="00C05AB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rsid w:val="00C05AB8"/>
    <w:pPr>
      <w:spacing w:before="280" w:after="280"/>
    </w:pPr>
  </w:style>
  <w:style w:type="paragraph" w:customStyle="1" w:styleId="dash041e0431044b0447043d044b0439">
    <w:name w:val="dash041e_0431_044b_0447_043d_044b_0439"/>
    <w:basedOn w:val="a"/>
    <w:rsid w:val="00C05AB8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rsid w:val="00C05AB8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C05AB8"/>
    <w:pPr>
      <w:spacing w:before="280" w:after="280"/>
    </w:pPr>
  </w:style>
  <w:style w:type="paragraph" w:customStyle="1" w:styleId="1f">
    <w:name w:val="Название объекта1"/>
    <w:basedOn w:val="a"/>
    <w:next w:val="a"/>
    <w:rsid w:val="00C05AB8"/>
    <w:pPr>
      <w:ind w:firstLine="567"/>
    </w:pPr>
    <w:rPr>
      <w:szCs w:val="20"/>
    </w:rPr>
  </w:style>
  <w:style w:type="paragraph" w:customStyle="1" w:styleId="51">
    <w:name w:val="Абзац списка5"/>
    <w:basedOn w:val="a"/>
    <w:rsid w:val="00C05AB8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1f0"/>
    <w:rsid w:val="00C05AB8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0"/>
    <w:link w:val="afc"/>
    <w:rsid w:val="00C05AB8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"/>
    <w:rsid w:val="00C05AB8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"/>
    <w:rsid w:val="00C05AB8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"/>
    <w:rsid w:val="00C05AB8"/>
    <w:pPr>
      <w:suppressLineNumbers/>
    </w:pPr>
  </w:style>
  <w:style w:type="paragraph" w:customStyle="1" w:styleId="aff">
    <w:name w:val="Заголовок таблицы"/>
    <w:basedOn w:val="afe"/>
    <w:rsid w:val="00C05AB8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C05AB8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C05AB8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C05AB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C05AB8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C05AB8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HTML0">
    <w:name w:val="HTML Preformatted"/>
    <w:basedOn w:val="a"/>
    <w:link w:val="HTML1"/>
    <w:uiPriority w:val="99"/>
    <w:unhideWhenUsed/>
    <w:rsid w:val="00C05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05A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3138</Words>
  <Characters>17888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</cp:revision>
  <dcterms:created xsi:type="dcterms:W3CDTF">2018-05-29T17:07:00Z</dcterms:created>
  <dcterms:modified xsi:type="dcterms:W3CDTF">2018-05-29T17:41:00Z</dcterms:modified>
</cp:coreProperties>
</file>